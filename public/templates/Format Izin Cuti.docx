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7C9B1" w14:textId="6ED59FE6" w:rsidR="00D3466F" w:rsidRPr="00182752" w:rsidRDefault="00D3466F" w:rsidP="00D23C38">
      <w:pPr>
        <w:jc w:val="right"/>
        <w:rPr>
          <w:rFonts w:asciiTheme="minorHAnsi" w:hAnsiTheme="minorHAnsi" w:cstheme="minorHAnsi"/>
          <w:b/>
          <w:bCs/>
          <w:color w:val="C0504D" w:themeColor="accent2"/>
          <w:sz w:val="22"/>
          <w:szCs w:val="22"/>
          <w:u w:val="single"/>
        </w:rPr>
      </w:pPr>
      <w:r w:rsidRPr="00182752">
        <w:rPr>
          <w:rFonts w:asciiTheme="minorHAnsi" w:hAnsiTheme="minorHAnsi" w:cstheme="minorHAnsi"/>
          <w:sz w:val="22"/>
          <w:szCs w:val="22"/>
        </w:rPr>
        <w:t xml:space="preserve">Banjarbaru, </w:t>
      </w:r>
      <w:r w:rsidR="00315434">
        <w:rPr>
          <w:rFonts w:asciiTheme="minorHAnsi" w:hAnsiTheme="minorHAnsi" w:cstheme="minorHAnsi"/>
          <w:sz w:val="22"/>
          <w:szCs w:val="22"/>
        </w:rPr>
        <w:t>08 Januari 2025</w:t>
      </w:r>
    </w:p>
    <w:p w14:paraId="63B17E51" w14:textId="06E86B28" w:rsidR="00D3466F" w:rsidRPr="00182752" w:rsidRDefault="00D3466F" w:rsidP="00D3466F">
      <w:pPr>
        <w:tabs>
          <w:tab w:val="left" w:pos="1080"/>
          <w:tab w:val="left" w:pos="1260"/>
        </w:tabs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82752">
        <w:rPr>
          <w:rFonts w:asciiTheme="minorHAnsi" w:hAnsiTheme="minorHAnsi" w:cstheme="minorHAnsi"/>
          <w:sz w:val="22"/>
          <w:szCs w:val="22"/>
        </w:rPr>
        <w:t xml:space="preserve">Nomor </w:t>
      </w:r>
      <w:r w:rsidRPr="00182752">
        <w:rPr>
          <w:rFonts w:asciiTheme="minorHAnsi" w:hAnsiTheme="minorHAnsi" w:cstheme="minorHAnsi"/>
          <w:sz w:val="22"/>
          <w:szCs w:val="22"/>
        </w:rPr>
        <w:tab/>
        <w:t>:</w:t>
      </w:r>
      <w:r w:rsidRPr="0018275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8275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9661AC">
        <w:rPr>
          <w:rFonts w:asciiTheme="minorHAnsi" w:hAnsiTheme="minorHAnsi" w:cstheme="minorHAnsi"/>
          <w:b/>
          <w:bCs/>
          <w:sz w:val="22"/>
          <w:szCs w:val="22"/>
        </w:rPr>
        <w:t>051</w:t>
      </w:r>
      <w:r w:rsidR="00066099" w:rsidRPr="00066099">
        <w:rPr>
          <w:rFonts w:asciiTheme="minorHAnsi" w:hAnsiTheme="minorHAnsi" w:cstheme="minorHAnsi"/>
          <w:b/>
          <w:bCs/>
          <w:sz w:val="22"/>
          <w:szCs w:val="22"/>
        </w:rPr>
        <w:t>/SI/AEM-EA/</w:t>
      </w:r>
      <w:r w:rsidR="00315434">
        <w:rPr>
          <w:rFonts w:asciiTheme="minorHAnsi" w:hAnsiTheme="minorHAnsi" w:cstheme="minorHAnsi"/>
          <w:b/>
          <w:bCs/>
          <w:sz w:val="22"/>
          <w:szCs w:val="22"/>
        </w:rPr>
        <w:t>I</w:t>
      </w:r>
      <w:r w:rsidR="00066099" w:rsidRPr="00066099">
        <w:rPr>
          <w:rFonts w:asciiTheme="minorHAnsi" w:hAnsiTheme="minorHAnsi" w:cstheme="minorHAnsi"/>
          <w:b/>
          <w:bCs/>
          <w:sz w:val="22"/>
          <w:szCs w:val="22"/>
        </w:rPr>
        <w:t>/202</w:t>
      </w:r>
      <w:r w:rsidR="00315434">
        <w:rPr>
          <w:rFonts w:asciiTheme="minorHAnsi" w:hAnsiTheme="minorHAnsi" w:cstheme="minorHAnsi"/>
          <w:b/>
          <w:bCs/>
          <w:sz w:val="22"/>
          <w:szCs w:val="22"/>
        </w:rPr>
        <w:t>5</w:t>
      </w:r>
    </w:p>
    <w:p w14:paraId="2B47C7E9" w14:textId="0331B038" w:rsidR="00D3466F" w:rsidRPr="00182752" w:rsidRDefault="00D3466F" w:rsidP="00D3466F">
      <w:pPr>
        <w:tabs>
          <w:tab w:val="left" w:pos="1080"/>
          <w:tab w:val="left" w:pos="12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82752">
        <w:rPr>
          <w:rFonts w:asciiTheme="minorHAnsi" w:hAnsiTheme="minorHAnsi" w:cstheme="minorHAnsi"/>
          <w:sz w:val="22"/>
          <w:szCs w:val="22"/>
        </w:rPr>
        <w:t xml:space="preserve">Subject </w:t>
      </w:r>
      <w:r w:rsidRPr="00182752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182752">
        <w:rPr>
          <w:rFonts w:asciiTheme="minorHAnsi" w:hAnsiTheme="minorHAnsi" w:cstheme="minorHAnsi"/>
          <w:sz w:val="22"/>
          <w:szCs w:val="22"/>
        </w:rPr>
        <w:tab/>
      </w:r>
      <w:r w:rsidR="001F6830" w:rsidRPr="00552A2D">
        <w:rPr>
          <w:b/>
          <w:bCs/>
        </w:rPr>
        <w:t>Shipping Instruction</w:t>
      </w:r>
    </w:p>
    <w:p w14:paraId="7BCD115A" w14:textId="77777777" w:rsidR="00D3466F" w:rsidRPr="00182752" w:rsidRDefault="00D3466F" w:rsidP="00D3466F">
      <w:pPr>
        <w:tabs>
          <w:tab w:val="left" w:pos="1080"/>
          <w:tab w:val="left" w:pos="12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82752">
        <w:rPr>
          <w:rFonts w:asciiTheme="minorHAnsi" w:hAnsiTheme="minorHAnsi" w:cstheme="minorHAnsi"/>
          <w:sz w:val="22"/>
          <w:szCs w:val="22"/>
        </w:rPr>
        <w:t xml:space="preserve">Lamp </w:t>
      </w:r>
      <w:r w:rsidRPr="00182752">
        <w:rPr>
          <w:rFonts w:asciiTheme="minorHAnsi" w:hAnsiTheme="minorHAnsi" w:cstheme="minorHAnsi"/>
          <w:sz w:val="22"/>
          <w:szCs w:val="22"/>
        </w:rPr>
        <w:tab/>
        <w:t>:</w:t>
      </w:r>
      <w:r w:rsidRPr="00182752">
        <w:rPr>
          <w:rFonts w:asciiTheme="minorHAnsi" w:hAnsiTheme="minorHAnsi" w:cstheme="minorHAnsi"/>
          <w:sz w:val="22"/>
          <w:szCs w:val="22"/>
        </w:rPr>
        <w:tab/>
        <w:t>-</w:t>
      </w:r>
      <w:r w:rsidRPr="00182752">
        <w:rPr>
          <w:rFonts w:asciiTheme="minorHAnsi" w:hAnsiTheme="minorHAnsi" w:cstheme="minorHAnsi"/>
          <w:sz w:val="22"/>
          <w:szCs w:val="22"/>
        </w:rPr>
        <w:fldChar w:fldCharType="begin"/>
      </w:r>
      <w:r w:rsidRPr="00182752">
        <w:rPr>
          <w:rFonts w:asciiTheme="minorHAnsi" w:hAnsiTheme="minorHAnsi" w:cstheme="minorHAnsi"/>
          <w:sz w:val="22"/>
          <w:szCs w:val="22"/>
        </w:rPr>
        <w:instrText xml:space="preserve"> MERGEFIELD Lampiran </w:instrText>
      </w:r>
      <w:r w:rsidRPr="00182752">
        <w:rPr>
          <w:rFonts w:asciiTheme="minorHAnsi" w:hAnsiTheme="minorHAnsi" w:cstheme="minorHAnsi"/>
          <w:sz w:val="22"/>
          <w:szCs w:val="22"/>
        </w:rPr>
        <w:fldChar w:fldCharType="end"/>
      </w:r>
    </w:p>
    <w:p w14:paraId="051FB67D" w14:textId="77777777" w:rsidR="00D3466F" w:rsidRPr="00182752" w:rsidRDefault="00D3466F" w:rsidP="00D3466F">
      <w:pPr>
        <w:tabs>
          <w:tab w:val="left" w:pos="1080"/>
          <w:tab w:val="left" w:pos="126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270FE442" w14:textId="77777777" w:rsidR="00182752" w:rsidRPr="00182752" w:rsidRDefault="00F51065" w:rsidP="00F51065">
      <w:pPr>
        <w:jc w:val="both"/>
        <w:rPr>
          <w:rFonts w:asciiTheme="minorHAnsi" w:eastAsia="Calibri" w:hAnsiTheme="minorHAnsi" w:cstheme="minorHAnsi"/>
          <w:sz w:val="22"/>
          <w:szCs w:val="22"/>
          <w:lang w:val="en-ID"/>
        </w:rPr>
      </w:pPr>
      <w:r w:rsidRPr="007430AC">
        <w:rPr>
          <w:rFonts w:asciiTheme="minorHAnsi" w:eastAsia="Calibri" w:hAnsiTheme="minorHAnsi" w:cstheme="minorHAnsi"/>
          <w:sz w:val="22"/>
          <w:szCs w:val="22"/>
          <w:lang w:val="en-ID"/>
        </w:rPr>
        <w:t xml:space="preserve">Kepada Yth. </w:t>
      </w:r>
    </w:p>
    <w:p w14:paraId="0A9102CF" w14:textId="70A1658A" w:rsidR="003D389B" w:rsidRPr="003D389B" w:rsidRDefault="00B672EA" w:rsidP="003D389B">
      <w:pPr>
        <w:jc w:val="both"/>
        <w:rPr>
          <w:rFonts w:asciiTheme="minorHAnsi" w:eastAsia="Calibri" w:hAnsiTheme="minorHAnsi" w:cstheme="minorHAnsi"/>
          <w:sz w:val="22"/>
          <w:szCs w:val="22"/>
          <w:lang w:val="en-ID"/>
        </w:rPr>
      </w:pPr>
      <w:r>
        <w:rPr>
          <w:rFonts w:asciiTheme="minorHAnsi" w:eastAsia="Calibri" w:hAnsiTheme="minorHAnsi" w:cstheme="minorHAnsi"/>
          <w:sz w:val="22"/>
          <w:szCs w:val="22"/>
          <w:lang w:val="en-ID"/>
        </w:rPr>
        <w:t xml:space="preserve">Bpk. </w:t>
      </w:r>
      <w:r w:rsidR="003D389B" w:rsidRPr="003D389B">
        <w:rPr>
          <w:rFonts w:asciiTheme="minorHAnsi" w:eastAsia="Calibri" w:hAnsiTheme="minorHAnsi" w:cstheme="minorHAnsi"/>
          <w:sz w:val="22"/>
          <w:szCs w:val="22"/>
          <w:lang w:val="en-ID"/>
        </w:rPr>
        <w:t>Agus Salim</w:t>
      </w:r>
    </w:p>
    <w:p w14:paraId="782587CD" w14:textId="77777777" w:rsidR="003D389B" w:rsidRPr="00B672EA" w:rsidRDefault="003D389B" w:rsidP="003D389B">
      <w:pPr>
        <w:jc w:val="both"/>
        <w:rPr>
          <w:rFonts w:asciiTheme="minorHAnsi" w:eastAsia="Calibri" w:hAnsiTheme="minorHAnsi" w:cstheme="minorHAnsi"/>
          <w:b/>
          <w:bCs/>
          <w:sz w:val="22"/>
          <w:szCs w:val="22"/>
          <w:lang w:val="en-ID"/>
        </w:rPr>
      </w:pPr>
      <w:r w:rsidRPr="00B672EA">
        <w:rPr>
          <w:rFonts w:asciiTheme="minorHAnsi" w:eastAsia="Calibri" w:hAnsiTheme="minorHAnsi" w:cstheme="minorHAnsi"/>
          <w:b/>
          <w:bCs/>
          <w:sz w:val="22"/>
          <w:szCs w:val="22"/>
          <w:lang w:val="en-ID"/>
        </w:rPr>
        <w:t>PT. Permata Lintas Abadi</w:t>
      </w:r>
    </w:p>
    <w:p w14:paraId="52D7C40C" w14:textId="77777777" w:rsidR="003D389B" w:rsidRPr="00B672EA" w:rsidRDefault="003D389B" w:rsidP="003D389B">
      <w:pPr>
        <w:jc w:val="both"/>
        <w:rPr>
          <w:rFonts w:asciiTheme="minorHAnsi" w:eastAsia="Calibri" w:hAnsiTheme="minorHAnsi" w:cstheme="minorHAnsi"/>
          <w:sz w:val="18"/>
          <w:szCs w:val="18"/>
          <w:lang w:val="en-ID"/>
        </w:rPr>
      </w:pPr>
      <w:r w:rsidRPr="00B672EA">
        <w:rPr>
          <w:rFonts w:asciiTheme="minorHAnsi" w:eastAsia="Calibri" w:hAnsiTheme="minorHAnsi" w:cstheme="minorHAnsi"/>
          <w:sz w:val="18"/>
          <w:szCs w:val="18"/>
          <w:lang w:val="en-ID"/>
        </w:rPr>
        <w:t>Equity Tower Unit 36 D</w:t>
      </w:r>
    </w:p>
    <w:p w14:paraId="3A88F4E0" w14:textId="77777777" w:rsidR="003D389B" w:rsidRPr="00B672EA" w:rsidRDefault="003D389B" w:rsidP="003D389B">
      <w:pPr>
        <w:jc w:val="both"/>
        <w:rPr>
          <w:rFonts w:asciiTheme="minorHAnsi" w:eastAsia="Calibri" w:hAnsiTheme="minorHAnsi" w:cstheme="minorHAnsi"/>
          <w:sz w:val="18"/>
          <w:szCs w:val="18"/>
          <w:lang w:val="en-ID"/>
        </w:rPr>
      </w:pPr>
      <w:r w:rsidRPr="00B672EA">
        <w:rPr>
          <w:rFonts w:asciiTheme="minorHAnsi" w:eastAsia="Calibri" w:hAnsiTheme="minorHAnsi" w:cstheme="minorHAnsi"/>
          <w:sz w:val="18"/>
          <w:szCs w:val="18"/>
          <w:lang w:val="en-ID"/>
        </w:rPr>
        <w:t>Jl. Jendral Sudirman Kav 52-53</w:t>
      </w:r>
    </w:p>
    <w:p w14:paraId="3326FA29" w14:textId="77777777" w:rsidR="003D389B" w:rsidRPr="00B672EA" w:rsidRDefault="003D389B" w:rsidP="003D389B">
      <w:pPr>
        <w:jc w:val="both"/>
        <w:rPr>
          <w:rFonts w:asciiTheme="minorHAnsi" w:eastAsia="Calibri" w:hAnsiTheme="minorHAnsi" w:cstheme="minorHAnsi"/>
          <w:sz w:val="18"/>
          <w:szCs w:val="18"/>
          <w:lang w:val="en-ID"/>
        </w:rPr>
      </w:pPr>
      <w:r w:rsidRPr="00B672EA">
        <w:rPr>
          <w:rFonts w:asciiTheme="minorHAnsi" w:eastAsia="Calibri" w:hAnsiTheme="minorHAnsi" w:cstheme="minorHAnsi"/>
          <w:sz w:val="18"/>
          <w:szCs w:val="18"/>
          <w:lang w:val="en-ID"/>
        </w:rPr>
        <w:t>Sudirman Central Business District (SCBD) Lot 9</w:t>
      </w:r>
    </w:p>
    <w:p w14:paraId="7957C6FD" w14:textId="77777777" w:rsidR="003D389B" w:rsidRPr="00B672EA" w:rsidRDefault="003D389B" w:rsidP="003D389B">
      <w:pPr>
        <w:jc w:val="both"/>
        <w:rPr>
          <w:rFonts w:asciiTheme="minorHAnsi" w:eastAsia="Calibri" w:hAnsiTheme="minorHAnsi" w:cstheme="minorHAnsi"/>
          <w:sz w:val="18"/>
          <w:szCs w:val="18"/>
          <w:lang w:val="en-ID"/>
        </w:rPr>
      </w:pPr>
      <w:r w:rsidRPr="00B672EA">
        <w:rPr>
          <w:rFonts w:asciiTheme="minorHAnsi" w:eastAsia="Calibri" w:hAnsiTheme="minorHAnsi" w:cstheme="minorHAnsi"/>
          <w:sz w:val="18"/>
          <w:szCs w:val="18"/>
          <w:lang w:val="en-ID"/>
        </w:rPr>
        <w:t>Senayan, Kebayoran Baru</w:t>
      </w:r>
    </w:p>
    <w:p w14:paraId="3779DEC8" w14:textId="77777777" w:rsidR="003D389B" w:rsidRPr="00B672EA" w:rsidRDefault="003D389B" w:rsidP="003D389B">
      <w:pPr>
        <w:jc w:val="both"/>
        <w:rPr>
          <w:rFonts w:asciiTheme="minorHAnsi" w:eastAsia="Calibri" w:hAnsiTheme="minorHAnsi" w:cstheme="minorHAnsi"/>
          <w:lang w:val="en-ID"/>
        </w:rPr>
      </w:pPr>
      <w:r w:rsidRPr="00B672EA">
        <w:rPr>
          <w:rFonts w:asciiTheme="minorHAnsi" w:eastAsia="Calibri" w:hAnsiTheme="minorHAnsi" w:cstheme="minorHAnsi"/>
          <w:sz w:val="18"/>
          <w:szCs w:val="18"/>
          <w:lang w:val="en-ID"/>
        </w:rPr>
        <w:t>Jakarta Selatan - 12190</w:t>
      </w:r>
    </w:p>
    <w:p w14:paraId="641B9582" w14:textId="77777777" w:rsidR="00952DE9" w:rsidRDefault="00952DE9" w:rsidP="00952DE9">
      <w:pPr>
        <w:spacing w:line="259" w:lineRule="auto"/>
      </w:pPr>
      <w:r>
        <w:t xml:space="preserve"> </w:t>
      </w:r>
    </w:p>
    <w:p w14:paraId="11438D4C" w14:textId="77777777" w:rsidR="00952DE9" w:rsidRPr="009661AC" w:rsidRDefault="00952DE9" w:rsidP="009661AC">
      <w:pPr>
        <w:spacing w:line="276" w:lineRule="auto"/>
        <w:ind w:left="-5"/>
      </w:pPr>
      <w:r w:rsidRPr="009661AC">
        <w:t xml:space="preserve">Dengan hormat, </w:t>
      </w:r>
    </w:p>
    <w:p w14:paraId="679053C1" w14:textId="77777777" w:rsidR="00952DE9" w:rsidRPr="009661AC" w:rsidRDefault="00952DE9" w:rsidP="009661AC">
      <w:pPr>
        <w:spacing w:line="276" w:lineRule="auto"/>
        <w:ind w:left="-5"/>
      </w:pPr>
      <w:r w:rsidRPr="009661AC">
        <w:t xml:space="preserve">Dengan surat ini kami sampaikan permintaan pengapalan/shipping instruction untuk muatan batubara dengan uraian sebagai berikut :  </w:t>
      </w:r>
    </w:p>
    <w:p w14:paraId="26EA0754" w14:textId="160577BF" w:rsidR="00952DE9" w:rsidRPr="009661AC" w:rsidRDefault="00952DE9" w:rsidP="00952DE9">
      <w:pPr>
        <w:spacing w:line="259" w:lineRule="auto"/>
        <w:rPr>
          <w:sz w:val="18"/>
          <w:szCs w:val="18"/>
        </w:rPr>
      </w:pPr>
      <w:r w:rsidRPr="009661AC">
        <w:rPr>
          <w:sz w:val="18"/>
          <w:szCs w:val="18"/>
        </w:rPr>
        <w:t xml:space="preserve"> </w:t>
      </w:r>
    </w:p>
    <w:tbl>
      <w:tblPr>
        <w:tblStyle w:val="TableGrid0"/>
        <w:tblW w:w="9078" w:type="dxa"/>
        <w:tblInd w:w="0" w:type="dxa"/>
        <w:tblLook w:val="04A0" w:firstRow="1" w:lastRow="0" w:firstColumn="1" w:lastColumn="0" w:noHBand="0" w:noVBand="1"/>
      </w:tblPr>
      <w:tblGrid>
        <w:gridCol w:w="2251"/>
        <w:gridCol w:w="269"/>
        <w:gridCol w:w="6558"/>
      </w:tblGrid>
      <w:tr w:rsidR="00952DE9" w14:paraId="194FEFA9" w14:textId="77777777" w:rsidTr="00B80FDC">
        <w:trPr>
          <w:trHeight w:val="269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</w:tcPr>
          <w:p w14:paraId="7B27F0C9" w14:textId="77777777" w:rsidR="00952DE9" w:rsidRDefault="00952DE9" w:rsidP="00B80FDC">
            <w:pPr>
              <w:spacing w:line="259" w:lineRule="auto"/>
            </w:pPr>
            <w:r>
              <w:t xml:space="preserve">Shipper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464D55F7" w14:textId="77777777" w:rsidR="00952DE9" w:rsidRDefault="00952DE9" w:rsidP="00B80FDC">
            <w:pPr>
              <w:spacing w:line="259" w:lineRule="auto"/>
            </w:pPr>
            <w:r>
              <w:t xml:space="preserve">: 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 w14:paraId="1FE7C3D1" w14:textId="1BEEF657" w:rsidR="00952DE9" w:rsidRDefault="00952DE9" w:rsidP="00B80FDC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PT. ADVANCE ENERGY MAHAJANA</w:t>
            </w:r>
          </w:p>
        </w:tc>
      </w:tr>
      <w:tr w:rsidR="00952DE9" w14:paraId="7C0CE59E" w14:textId="77777777" w:rsidTr="00B80FDC">
        <w:trPr>
          <w:trHeight w:val="294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</w:tcPr>
          <w:p w14:paraId="2AA9EBDB" w14:textId="77777777" w:rsidR="00952DE9" w:rsidRDefault="00952DE9" w:rsidP="00B80FDC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53C9F2A5" w14:textId="77777777" w:rsidR="00952DE9" w:rsidRDefault="00952DE9" w:rsidP="00B80FDC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 w14:paraId="12959A79" w14:textId="4233D66B" w:rsidR="00952DE9" w:rsidRDefault="00952DE9" w:rsidP="00B80FDC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QQ</w:t>
            </w:r>
            <w:r w:rsidR="00994776">
              <w:rPr>
                <w:rFonts w:ascii="Calibri" w:eastAsia="Calibri" w:hAnsi="Calibri" w:cs="Calibri"/>
                <w:b/>
              </w:rPr>
              <w:t>.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="00DC5B93">
              <w:rPr>
                <w:b/>
                <w:bCs/>
              </w:rPr>
              <w:t>PT. PRIMA MULTI ARTHA</w:t>
            </w:r>
          </w:p>
          <w:p w14:paraId="056E85BA" w14:textId="53B6DB70" w:rsidR="00994776" w:rsidRPr="00994776" w:rsidRDefault="00994776" w:rsidP="00B80FDC">
            <w:pPr>
              <w:spacing w:line="259" w:lineRule="auto"/>
              <w:rPr>
                <w:b/>
                <w:bCs/>
              </w:rPr>
            </w:pPr>
            <w:r w:rsidRPr="00994776">
              <w:rPr>
                <w:b/>
                <w:bCs/>
              </w:rPr>
              <w:t xml:space="preserve">QQ. </w:t>
            </w:r>
            <w:r w:rsidR="00DC5B93">
              <w:rPr>
                <w:rFonts w:ascii="Calibri" w:eastAsia="Calibri" w:hAnsi="Calibri" w:cs="Calibri"/>
                <w:b/>
              </w:rPr>
              <w:t xml:space="preserve">EURASIA </w:t>
            </w:r>
            <w:r w:rsidR="00F15CD6">
              <w:rPr>
                <w:rFonts w:ascii="Calibri" w:eastAsia="Calibri" w:hAnsi="Calibri" w:cs="Calibri"/>
                <w:b/>
              </w:rPr>
              <w:t>CENTER AG</w:t>
            </w:r>
          </w:p>
        </w:tc>
      </w:tr>
      <w:tr w:rsidR="00705859" w14:paraId="37936523" w14:textId="77777777" w:rsidTr="00B80FDC">
        <w:trPr>
          <w:trHeight w:val="294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</w:tcPr>
          <w:p w14:paraId="15D1CF51" w14:textId="77777777" w:rsidR="00705859" w:rsidRPr="0031310A" w:rsidRDefault="00705859" w:rsidP="00705859">
            <w:pPr>
              <w:spacing w:line="259" w:lineRule="auto"/>
            </w:pPr>
            <w:r w:rsidRPr="0031310A">
              <w:t xml:space="preserve">Name Of Barge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2D0B2613" w14:textId="77777777" w:rsidR="00705859" w:rsidRPr="0031310A" w:rsidRDefault="00705859" w:rsidP="00705859">
            <w:pPr>
              <w:spacing w:line="259" w:lineRule="auto"/>
              <w:rPr>
                <w:b/>
                <w:bCs/>
              </w:rPr>
            </w:pPr>
            <w:r w:rsidRPr="0031310A">
              <w:rPr>
                <w:b/>
                <w:bCs/>
              </w:rPr>
              <w:t xml:space="preserve">: 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 w14:paraId="1FC083F7" w14:textId="508200E5" w:rsidR="00705859" w:rsidRPr="00DE16E2" w:rsidRDefault="00DE16E2" w:rsidP="00705859">
            <w:pPr>
              <w:spacing w:line="259" w:lineRule="auto"/>
              <w:rPr>
                <w:rFonts w:cstheme="minorHAnsi"/>
                <w:b/>
                <w:bCs/>
              </w:rPr>
            </w:pPr>
            <w:r w:rsidRPr="00DE16E2">
              <w:rPr>
                <w:rFonts w:cstheme="minorHAnsi"/>
                <w:b/>
                <w:bCs/>
                <w:szCs w:val="20"/>
              </w:rPr>
              <w:t>T</w:t>
            </w:r>
            <w:r w:rsidR="00315434">
              <w:rPr>
                <w:rFonts w:cstheme="minorHAnsi"/>
                <w:b/>
                <w:bCs/>
                <w:szCs w:val="20"/>
              </w:rPr>
              <w:t xml:space="preserve">B. NATASHA MAKMUR </w:t>
            </w:r>
            <w:r w:rsidR="00B50664">
              <w:rPr>
                <w:rFonts w:cstheme="minorHAnsi"/>
                <w:b/>
                <w:bCs/>
                <w:szCs w:val="20"/>
              </w:rPr>
              <w:t>– BG. Permata PLA 3318</w:t>
            </w:r>
            <w:r w:rsidR="003D389B">
              <w:rPr>
                <w:rFonts w:cstheme="minorHAnsi"/>
                <w:b/>
                <w:bCs/>
                <w:szCs w:val="20"/>
              </w:rPr>
              <w:t xml:space="preserve"> (330 Feet)</w:t>
            </w:r>
          </w:p>
        </w:tc>
      </w:tr>
      <w:tr w:rsidR="00952DE9" w14:paraId="736508A1" w14:textId="77777777" w:rsidTr="00B80FDC">
        <w:trPr>
          <w:trHeight w:val="293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</w:tcPr>
          <w:p w14:paraId="2572012F" w14:textId="77777777" w:rsidR="00952DE9" w:rsidRDefault="00952DE9" w:rsidP="00B80FDC">
            <w:pPr>
              <w:spacing w:line="259" w:lineRule="auto"/>
            </w:pPr>
            <w:r>
              <w:t xml:space="preserve">Consignee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21A43E78" w14:textId="77777777" w:rsidR="00952DE9" w:rsidRDefault="00952DE9" w:rsidP="00B80FDC">
            <w:pPr>
              <w:spacing w:line="259" w:lineRule="auto"/>
            </w:pPr>
            <w:r>
              <w:t xml:space="preserve">: 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 w14:paraId="34FD45A1" w14:textId="59B59B17" w:rsidR="00952DE9" w:rsidRDefault="00952DE9" w:rsidP="00B80FDC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To Order</w:t>
            </w:r>
          </w:p>
        </w:tc>
      </w:tr>
      <w:tr w:rsidR="00952DE9" w14:paraId="5FCFE4C6" w14:textId="77777777" w:rsidTr="00B80FDC">
        <w:trPr>
          <w:trHeight w:val="293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</w:tcPr>
          <w:p w14:paraId="0608EBD9" w14:textId="77777777" w:rsidR="00952DE9" w:rsidRDefault="00952DE9" w:rsidP="00B80FDC">
            <w:pPr>
              <w:spacing w:line="259" w:lineRule="auto"/>
            </w:pPr>
            <w:r>
              <w:t xml:space="preserve">Port Of Loading 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1F4C91EA" w14:textId="77777777" w:rsidR="00952DE9" w:rsidRDefault="00952DE9" w:rsidP="00B80FDC">
            <w:pPr>
              <w:spacing w:line="259" w:lineRule="auto"/>
            </w:pPr>
            <w:r>
              <w:t xml:space="preserve">: 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 w14:paraId="57868CAE" w14:textId="4750A7AC" w:rsidR="00952DE9" w:rsidRDefault="00952DE9" w:rsidP="00B80FDC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Jetty Talenta Bumi, South </w:t>
            </w:r>
            <w:r w:rsidR="00B50664">
              <w:rPr>
                <w:rFonts w:ascii="Calibri" w:eastAsia="Calibri" w:hAnsi="Calibri" w:cs="Calibri"/>
                <w:b/>
              </w:rPr>
              <w:t>Kalimantan</w:t>
            </w:r>
          </w:p>
        </w:tc>
      </w:tr>
      <w:tr w:rsidR="00952DE9" w14:paraId="6772F3D6" w14:textId="77777777" w:rsidTr="00B80FDC">
        <w:trPr>
          <w:trHeight w:val="586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</w:tcPr>
          <w:p w14:paraId="4588598B" w14:textId="77777777" w:rsidR="00952DE9" w:rsidRDefault="00952DE9" w:rsidP="00B80FDC">
            <w:pPr>
              <w:spacing w:line="259" w:lineRule="auto"/>
            </w:pPr>
            <w:r>
              <w:t xml:space="preserve">Port Of Dischange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1AE00CA1" w14:textId="77777777" w:rsidR="00952DE9" w:rsidRDefault="00952DE9" w:rsidP="00B80FDC">
            <w:pPr>
              <w:spacing w:line="259" w:lineRule="auto"/>
            </w:pPr>
            <w:r>
              <w:t xml:space="preserve">: 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 w14:paraId="20513BE1" w14:textId="01E6A49D" w:rsidR="00952DE9" w:rsidRDefault="005D4606" w:rsidP="00B80FDC">
            <w:pPr>
              <w:spacing w:line="259" w:lineRule="auto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MV </w:t>
            </w:r>
            <w:r w:rsidR="00AE3C36">
              <w:rPr>
                <w:rFonts w:ascii="Calibri" w:eastAsia="Calibri" w:hAnsi="Calibri" w:cs="Calibri"/>
                <w:b/>
              </w:rPr>
              <w:t xml:space="preserve">ASP FRONTIER </w:t>
            </w:r>
            <w:r w:rsidR="00952DE9">
              <w:rPr>
                <w:rFonts w:ascii="Calibri" w:eastAsia="Calibri" w:hAnsi="Calibri" w:cs="Calibri"/>
                <w:b/>
              </w:rPr>
              <w:t xml:space="preserve">OR SUBS, Muara Taboneo Anchorange South </w:t>
            </w:r>
            <w:r w:rsidR="00B50664">
              <w:rPr>
                <w:rFonts w:ascii="Calibri" w:eastAsia="Calibri" w:hAnsi="Calibri" w:cs="Calibri"/>
                <w:b/>
              </w:rPr>
              <w:t>Kalimantan</w:t>
            </w:r>
          </w:p>
        </w:tc>
      </w:tr>
      <w:tr w:rsidR="00952DE9" w14:paraId="30244ECC" w14:textId="77777777" w:rsidTr="00B80FDC">
        <w:trPr>
          <w:trHeight w:val="293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</w:tcPr>
          <w:p w14:paraId="4001556C" w14:textId="77777777" w:rsidR="00952DE9" w:rsidRDefault="00952DE9" w:rsidP="00B80FDC">
            <w:pPr>
              <w:spacing w:line="259" w:lineRule="auto"/>
            </w:pPr>
            <w:r>
              <w:t xml:space="preserve">Description Of Good 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0E36F3AB" w14:textId="77777777" w:rsidR="00952DE9" w:rsidRDefault="00952DE9" w:rsidP="00B80FDC">
            <w:pPr>
              <w:spacing w:line="259" w:lineRule="auto"/>
            </w:pPr>
            <w:r>
              <w:t xml:space="preserve">: 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 w14:paraId="6D2E9C05" w14:textId="0845CB85" w:rsidR="00952DE9" w:rsidRDefault="00952DE9" w:rsidP="00B80FDC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Indonesian Steam Coal In Bulk</w:t>
            </w:r>
          </w:p>
        </w:tc>
      </w:tr>
      <w:tr w:rsidR="00952DE9" w14:paraId="7AEAB812" w14:textId="77777777" w:rsidTr="00B80FDC">
        <w:trPr>
          <w:trHeight w:val="293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</w:tcPr>
          <w:p w14:paraId="7BEFBFFF" w14:textId="77777777" w:rsidR="00952DE9" w:rsidRDefault="00952DE9" w:rsidP="00B80FDC">
            <w:pPr>
              <w:spacing w:line="259" w:lineRule="auto"/>
            </w:pPr>
            <w:r>
              <w:t xml:space="preserve">Cargo Quantity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37A59C50" w14:textId="77777777" w:rsidR="00952DE9" w:rsidRDefault="00952DE9" w:rsidP="00B80FDC">
            <w:pPr>
              <w:spacing w:line="259" w:lineRule="auto"/>
            </w:pPr>
            <w:r>
              <w:t xml:space="preserve">: 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 w14:paraId="676A7A82" w14:textId="789D656E" w:rsidR="00952DE9" w:rsidRPr="00883EBF" w:rsidRDefault="00952DE9" w:rsidP="00B80FDC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± </w:t>
            </w:r>
            <w:r w:rsidR="00315434">
              <w:rPr>
                <w:rFonts w:ascii="Calibri" w:eastAsia="Calibri" w:hAnsi="Calibri" w:cs="Calibri"/>
                <w:b/>
              </w:rPr>
              <w:t>10.500</w:t>
            </w:r>
            <w:r w:rsidR="00151E4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MT</w:t>
            </w:r>
          </w:p>
        </w:tc>
      </w:tr>
      <w:tr w:rsidR="00952DE9" w14:paraId="34A3ED3B" w14:textId="77777777" w:rsidTr="00B80FDC">
        <w:trPr>
          <w:trHeight w:val="293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</w:tcPr>
          <w:p w14:paraId="19A48B7E" w14:textId="77777777" w:rsidR="00952DE9" w:rsidRDefault="00952DE9" w:rsidP="00B80FDC">
            <w:pPr>
              <w:spacing w:line="259" w:lineRule="auto"/>
            </w:pPr>
            <w:r>
              <w:t xml:space="preserve">Date of Shipment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58882B7A" w14:textId="77777777" w:rsidR="00952DE9" w:rsidRDefault="00952DE9" w:rsidP="00B80FDC">
            <w:pPr>
              <w:spacing w:line="259" w:lineRule="auto"/>
            </w:pPr>
            <w:r>
              <w:t xml:space="preserve">: 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 w14:paraId="7AF8C4D4" w14:textId="4949276A" w:rsidR="00952DE9" w:rsidRDefault="00315434" w:rsidP="00B80FDC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9-10</w:t>
            </w:r>
            <w:r w:rsidR="008B377C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Januari 2025</w:t>
            </w:r>
          </w:p>
        </w:tc>
      </w:tr>
      <w:tr w:rsidR="00952DE9" w14:paraId="753E0294" w14:textId="77777777" w:rsidTr="00B80FDC">
        <w:trPr>
          <w:trHeight w:val="269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</w:tcPr>
          <w:p w14:paraId="0FD0BFC9" w14:textId="77777777" w:rsidR="00952DE9" w:rsidRDefault="00952DE9" w:rsidP="00B80FDC">
            <w:pPr>
              <w:spacing w:line="259" w:lineRule="auto"/>
            </w:pPr>
            <w:r>
              <w:t xml:space="preserve">Surveyor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565A4335" w14:textId="77777777" w:rsidR="00952DE9" w:rsidRDefault="00952DE9" w:rsidP="00B80FDC">
            <w:pPr>
              <w:spacing w:line="259" w:lineRule="auto"/>
            </w:pPr>
            <w:r>
              <w:t xml:space="preserve">: 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 w14:paraId="5FD12324" w14:textId="1679D7EA" w:rsidR="00952DE9" w:rsidRDefault="00952DE9" w:rsidP="00B80FDC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PT. Anindya Wiraputra Konsult</w:t>
            </w:r>
          </w:p>
        </w:tc>
      </w:tr>
    </w:tbl>
    <w:p w14:paraId="66F5D42F" w14:textId="77777777" w:rsidR="00952DE9" w:rsidRDefault="00952DE9" w:rsidP="00952DE9">
      <w:pPr>
        <w:spacing w:line="259" w:lineRule="auto"/>
      </w:pPr>
      <w:r>
        <w:t xml:space="preserve"> </w:t>
      </w:r>
    </w:p>
    <w:p w14:paraId="7FDA08FB" w14:textId="7C3D501E" w:rsidR="00952DE9" w:rsidRDefault="00952DE9" w:rsidP="00952DE9">
      <w:pPr>
        <w:spacing w:after="190"/>
        <w:ind w:left="-5"/>
      </w:pPr>
      <w:r>
        <w:t>Demikian kami sampaikan atas perhatian dan kerjasamanya kami ucapkan terimakasih.</w:t>
      </w:r>
    </w:p>
    <w:p w14:paraId="6A977353" w14:textId="184FDDDC" w:rsidR="00952DE9" w:rsidRDefault="00952DE9" w:rsidP="00952DE9">
      <w:pPr>
        <w:tabs>
          <w:tab w:val="center" w:pos="6767"/>
        </w:tabs>
      </w:pPr>
      <w:r>
        <w:t>Hormat Kami,</w:t>
      </w:r>
    </w:p>
    <w:p w14:paraId="4F3037F4" w14:textId="548547C6" w:rsidR="00952DE9" w:rsidRPr="00276204" w:rsidRDefault="00B23257" w:rsidP="00952DE9">
      <w:pPr>
        <w:pStyle w:val="Heading1"/>
        <w:numPr>
          <w:ilvl w:val="0"/>
          <w:numId w:val="0"/>
        </w:numPr>
        <w:tabs>
          <w:tab w:val="center" w:pos="6767"/>
        </w:tabs>
        <w:rPr>
          <w:rFonts w:asciiTheme="minorHAnsi" w:hAnsiTheme="minorHAnsi" w:cstheme="minorHAnsi"/>
          <w:sz w:val="22"/>
          <w:szCs w:val="22"/>
        </w:rPr>
      </w:pPr>
      <w:r w:rsidRPr="00276204">
        <w:rPr>
          <w:rFonts w:asciiTheme="minorHAnsi" w:hAnsiTheme="minorHAnsi" w:cstheme="minorHAnsi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351C5689" wp14:editId="163DB66D">
                <wp:simplePos x="0" y="0"/>
                <wp:positionH relativeFrom="column">
                  <wp:posOffset>-457200</wp:posOffset>
                </wp:positionH>
                <wp:positionV relativeFrom="paragraph">
                  <wp:posOffset>123662</wp:posOffset>
                </wp:positionV>
                <wp:extent cx="1866900" cy="1000125"/>
                <wp:effectExtent l="0" t="0" r="0" b="9525"/>
                <wp:wrapNone/>
                <wp:docPr id="1498" name="Group 1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1000125"/>
                          <a:chOff x="0" y="0"/>
                          <a:chExt cx="1866900" cy="1000125"/>
                        </a:xfrm>
                      </wpg:grpSpPr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00025"/>
                            <a:ext cx="1847850" cy="733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00075" y="0"/>
                            <a:ext cx="1266825" cy="1000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1A69C2" id="Group 1498" o:spid="_x0000_s1026" style="position:absolute;margin-left:-36pt;margin-top:9.75pt;width:147pt;height:78.75pt;z-index:-251650048" coordsize="18669,10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1" o:spid="_x0000_s1027" type="#_x0000_t75" style="position:absolute;top:2000;width:18478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">
                  <v:imagedata r:id="rId10" o:title=""/>
                </v:shape>
                <v:shape id="Picture 223" o:spid="_x0000_s1028" type="#_x0000_t75" style="position:absolute;left:6000;width:12669;height:10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">
                  <v:imagedata r:id="rId11" o:title=""/>
                </v:shape>
              </v:group>
            </w:pict>
          </mc:Fallback>
        </mc:AlternateContent>
      </w:r>
      <w:r w:rsidR="00952DE9" w:rsidRPr="00276204">
        <w:rPr>
          <w:rFonts w:asciiTheme="minorHAnsi" w:hAnsiTheme="minorHAnsi" w:cstheme="minorHAnsi"/>
          <w:sz w:val="22"/>
          <w:szCs w:val="22"/>
        </w:rPr>
        <w:t>PT. ADVANCE ENERGY MAHAJANA</w:t>
      </w:r>
      <w:r w:rsidR="00952DE9" w:rsidRPr="00276204">
        <w:rPr>
          <w:rFonts w:asciiTheme="minorHAnsi" w:eastAsia="Calibri" w:hAnsiTheme="minorHAnsi" w:cstheme="minorHAnsi"/>
          <w:b w:val="0"/>
          <w:sz w:val="22"/>
          <w:szCs w:val="22"/>
        </w:rPr>
        <w:tab/>
        <w:t xml:space="preserve"> </w:t>
      </w:r>
    </w:p>
    <w:p w14:paraId="07DF6EB3" w14:textId="25C22E15" w:rsidR="00952DE9" w:rsidRPr="00276204" w:rsidRDefault="00952DE9" w:rsidP="00952DE9">
      <w:pPr>
        <w:spacing w:after="22" w:line="259" w:lineRule="auto"/>
        <w:ind w:left="-720"/>
        <w:rPr>
          <w:rFonts w:asciiTheme="minorHAnsi" w:hAnsiTheme="minorHAnsi" w:cstheme="minorHAnsi"/>
          <w:sz w:val="22"/>
          <w:szCs w:val="22"/>
        </w:rPr>
      </w:pPr>
    </w:p>
    <w:p w14:paraId="57019AC5" w14:textId="77777777" w:rsidR="00552A2D" w:rsidRDefault="00552A2D" w:rsidP="00952DE9">
      <w:pPr>
        <w:spacing w:line="259" w:lineRule="auto"/>
        <w:ind w:left="113"/>
        <w:rPr>
          <w:rFonts w:asciiTheme="minorHAnsi" w:eastAsia="Calibri" w:hAnsiTheme="minorHAnsi" w:cstheme="minorHAnsi"/>
          <w:b/>
          <w:sz w:val="22"/>
          <w:szCs w:val="22"/>
          <w:u w:val="single" w:color="000000"/>
        </w:rPr>
      </w:pPr>
    </w:p>
    <w:p w14:paraId="2AF5F8C7" w14:textId="77777777" w:rsidR="00552A2D" w:rsidRDefault="00552A2D" w:rsidP="00952DE9">
      <w:pPr>
        <w:spacing w:line="259" w:lineRule="auto"/>
        <w:ind w:left="113"/>
        <w:rPr>
          <w:rFonts w:asciiTheme="minorHAnsi" w:eastAsia="Calibri" w:hAnsiTheme="minorHAnsi" w:cstheme="minorHAnsi"/>
          <w:b/>
          <w:sz w:val="22"/>
          <w:szCs w:val="22"/>
          <w:u w:val="single" w:color="000000"/>
        </w:rPr>
      </w:pPr>
    </w:p>
    <w:p w14:paraId="2A521E06" w14:textId="77777777" w:rsidR="00552A2D" w:rsidRDefault="00552A2D" w:rsidP="00952DE9">
      <w:pPr>
        <w:spacing w:line="259" w:lineRule="auto"/>
        <w:ind w:left="113"/>
        <w:rPr>
          <w:rFonts w:asciiTheme="minorHAnsi" w:eastAsia="Calibri" w:hAnsiTheme="minorHAnsi" w:cstheme="minorHAnsi"/>
          <w:b/>
          <w:sz w:val="22"/>
          <w:szCs w:val="22"/>
          <w:u w:val="single" w:color="000000"/>
        </w:rPr>
      </w:pPr>
    </w:p>
    <w:p w14:paraId="21A68173" w14:textId="4AFEFF56" w:rsidR="00952DE9" w:rsidRPr="00276204" w:rsidRDefault="00952DE9" w:rsidP="00952DE9">
      <w:pPr>
        <w:spacing w:line="259" w:lineRule="auto"/>
        <w:ind w:left="113"/>
        <w:rPr>
          <w:rFonts w:asciiTheme="minorHAnsi" w:hAnsiTheme="minorHAnsi" w:cstheme="minorHAnsi"/>
          <w:sz w:val="22"/>
          <w:szCs w:val="22"/>
        </w:rPr>
      </w:pPr>
      <w:r w:rsidRPr="00276204">
        <w:rPr>
          <w:rFonts w:asciiTheme="minorHAnsi" w:eastAsia="Calibri" w:hAnsiTheme="minorHAnsi" w:cstheme="minorHAnsi"/>
          <w:b/>
          <w:sz w:val="22"/>
          <w:szCs w:val="22"/>
          <w:u w:val="single" w:color="000000"/>
        </w:rPr>
        <w:t>MOH RIJALI HADI</w:t>
      </w:r>
    </w:p>
    <w:p w14:paraId="0BC0EA01" w14:textId="2CB42300" w:rsidR="00952DE9" w:rsidRPr="00276204" w:rsidRDefault="00952DE9" w:rsidP="00952DE9">
      <w:pPr>
        <w:spacing w:after="177"/>
        <w:ind w:left="-15" w:right="7343" w:firstLine="113"/>
        <w:rPr>
          <w:rFonts w:asciiTheme="minorHAnsi" w:hAnsiTheme="minorHAnsi" w:cstheme="minorHAnsi"/>
          <w:sz w:val="22"/>
          <w:szCs w:val="22"/>
        </w:rPr>
      </w:pPr>
      <w:r w:rsidRPr="00276204">
        <w:rPr>
          <w:rFonts w:asciiTheme="minorHAnsi" w:hAnsiTheme="minorHAnsi" w:cstheme="minorHAnsi"/>
          <w:sz w:val="22"/>
          <w:szCs w:val="22"/>
        </w:rPr>
        <w:t>Direkt</w:t>
      </w:r>
      <w:r w:rsidR="00E853E1">
        <w:rPr>
          <w:rFonts w:asciiTheme="minorHAnsi" w:hAnsiTheme="minorHAnsi" w:cstheme="minorHAnsi"/>
          <w:sz w:val="22"/>
          <w:szCs w:val="22"/>
        </w:rPr>
        <w:t>u</w:t>
      </w:r>
      <w:r w:rsidRPr="00276204">
        <w:rPr>
          <w:rFonts w:asciiTheme="minorHAnsi" w:hAnsiTheme="minorHAnsi" w:cstheme="minorHAnsi"/>
          <w:sz w:val="22"/>
          <w:szCs w:val="22"/>
        </w:rPr>
        <w:t>r Utama</w:t>
      </w:r>
    </w:p>
    <w:sectPr w:rsidR="00952DE9" w:rsidRPr="00276204" w:rsidSect="00A22612">
      <w:headerReference w:type="default" r:id="rId12"/>
      <w:footerReference w:type="default" r:id="rId13"/>
      <w:pgSz w:w="11920" w:h="16840"/>
      <w:pgMar w:top="1985" w:right="1134" w:bottom="278" w:left="1134" w:header="142" w:footer="11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6C3E3" w14:textId="77777777" w:rsidR="008F7350" w:rsidRPr="004B5B96" w:rsidRDefault="008F7350">
      <w:r w:rsidRPr="004B5B96">
        <w:separator/>
      </w:r>
    </w:p>
  </w:endnote>
  <w:endnote w:type="continuationSeparator" w:id="0">
    <w:p w14:paraId="0AB073A3" w14:textId="77777777" w:rsidR="008F7350" w:rsidRPr="004B5B96" w:rsidRDefault="008F7350">
      <w:r w:rsidRPr="004B5B9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 Std">
    <w:altName w:val="Impact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45ABE" w14:textId="22F9F31B" w:rsidR="00CD7206" w:rsidRPr="004B5B96" w:rsidRDefault="00FA2B9E" w:rsidP="00D24768">
    <w:pPr>
      <w:spacing w:line="84" w:lineRule="auto"/>
    </w:pPr>
    <w:r w:rsidRPr="004B5B96">
      <mc:AlternateContent>
        <mc:Choice Requires="wpg">
          <w:drawing>
            <wp:anchor distT="0" distB="0" distL="114300" distR="114300" simplePos="0" relativeHeight="251656192" behindDoc="1" locked="0" layoutInCell="1" allowOverlap="1" wp14:anchorId="6C8A2097" wp14:editId="3187B862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177722" cy="736388"/>
              <wp:effectExtent l="0" t="0" r="13970" b="6985"/>
              <wp:wrapNone/>
              <wp:docPr id="2124842389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7722" cy="736388"/>
                        <a:chOff x="0" y="0"/>
                        <a:chExt cx="6177722" cy="736388"/>
                      </a:xfrm>
                    </wpg:grpSpPr>
                    <wps:wsp>
                      <wps:cNvPr id="1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722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D42275" w14:textId="77777777" w:rsidR="00FA2B9E" w:rsidRPr="004B5B96" w:rsidRDefault="00FA2B9E" w:rsidP="00FA2B9E">
                            <w:pPr>
                              <w:ind w:right="26"/>
                              <w:jc w:val="right"/>
                              <w:rPr>
                                <w:rFonts w:asciiTheme="minorHAnsi" w:eastAsia="Arial" w:hAnsiTheme="minorHAnsi" w:cs="Arial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B5B96">
                              <w:rPr>
                                <w:rFonts w:asciiTheme="minorHAnsi" w:eastAsia="Arial" w:hAnsiTheme="minorHAnsi" w:cs="Arial"/>
                                <w:b/>
                                <w:color w:val="FF0000"/>
                                <w:spacing w:val="1"/>
                                <w:sz w:val="18"/>
                                <w:szCs w:val="18"/>
                              </w:rPr>
                              <w:t>Branch</w:t>
                            </w:r>
                            <w:r w:rsidRPr="004B5B96">
                              <w:rPr>
                                <w:rFonts w:asciiTheme="minorHAnsi" w:eastAsia="Arial" w:hAnsiTheme="minorHAnsi" w:cs="Arial"/>
                                <w:b/>
                                <w:color w:val="FF0000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B5B96">
                              <w:rPr>
                                <w:rFonts w:asciiTheme="minorHAnsi" w:eastAsia="Arial" w:hAnsiTheme="minorHAnsi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O</w:t>
                            </w:r>
                            <w:r w:rsidRPr="004B5B96">
                              <w:rPr>
                                <w:rFonts w:asciiTheme="minorHAnsi" w:eastAsia="Arial" w:hAnsiTheme="minorHAnsi" w:cs="Arial"/>
                                <w:b/>
                                <w:color w:val="FF0000"/>
                                <w:spacing w:val="3"/>
                                <w:sz w:val="18"/>
                                <w:szCs w:val="18"/>
                              </w:rPr>
                              <w:t>f</w:t>
                            </w:r>
                            <w:r w:rsidRPr="004B5B96">
                              <w:rPr>
                                <w:rFonts w:asciiTheme="minorHAnsi" w:eastAsia="Arial" w:hAnsiTheme="minorHAnsi" w:cs="Arial"/>
                                <w:b/>
                                <w:color w:val="FF0000"/>
                                <w:spacing w:val="-2"/>
                                <w:sz w:val="18"/>
                                <w:szCs w:val="18"/>
                              </w:rPr>
                              <w:t>f</w:t>
                            </w:r>
                            <w:r w:rsidRPr="004B5B96">
                              <w:rPr>
                                <w:rFonts w:asciiTheme="minorHAnsi" w:eastAsia="Arial" w:hAnsiTheme="minorHAnsi" w:cs="Arial"/>
                                <w:b/>
                                <w:color w:val="FF0000"/>
                                <w:spacing w:val="-1"/>
                                <w:sz w:val="18"/>
                                <w:szCs w:val="18"/>
                              </w:rPr>
                              <w:t>ic</w:t>
                            </w:r>
                            <w:r w:rsidRPr="004B5B96">
                              <w:rPr>
                                <w:rFonts w:asciiTheme="minorHAnsi" w:eastAsia="Arial" w:hAnsiTheme="minorHAnsi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e</w:t>
                            </w:r>
                            <w:r w:rsidRPr="004B5B96">
                              <w:rPr>
                                <w:rFonts w:asciiTheme="minorHAnsi" w:eastAsia="Arial" w:hAnsiTheme="minorHAnsi" w:cs="Arial"/>
                                <w:b/>
                                <w:color w:val="FF0000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B5B96">
                              <w:rPr>
                                <w:rFonts w:asciiTheme="minorHAnsi" w:eastAsia="Arial" w:hAnsiTheme="minorHAnsi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D3AAA83" w14:textId="77777777" w:rsidR="00FA2B9E" w:rsidRPr="004B5B96" w:rsidRDefault="00FA2B9E" w:rsidP="00CD7206">
                            <w:pPr>
                              <w:ind w:left="20" w:right="14"/>
                              <w:jc w:val="right"/>
                              <w:rPr>
                                <w:rFonts w:ascii="Arial" w:hAnsi="Arial" w:cs="Arial"/>
                                <w:b/>
                                <w:color w:val="00B0F0"/>
                                <w:sz w:val="14"/>
                              </w:rPr>
                            </w:pPr>
                            <w:r w:rsidRPr="004B5B96">
                              <w:rPr>
                                <w:rFonts w:ascii="Stencil Std" w:hAnsi="Stencil Std" w:cs="Miriam"/>
                                <w:b/>
                                <w:i/>
                                <w:color w:val="00B0F0"/>
                                <w:sz w:val="16"/>
                              </w:rPr>
                              <w:t>PERTAMBANGAN DAN PERDAGANGAN EKSPOR</w:t>
                            </w:r>
                            <w:r w:rsidRPr="004B5B96">
                              <w:rPr>
                                <w:rFonts w:ascii="Stencil Std" w:hAnsi="Stencil Std" w:cs="Miriam"/>
                                <w:b/>
                                <w:color w:val="00B0F0"/>
                              </w:rPr>
                              <w:br/>
                            </w:r>
                            <w:r w:rsidRPr="004B5B96">
                              <w:rPr>
                                <w:rFonts w:ascii="Arial" w:hAnsi="Arial" w:cs="Arial"/>
                                <w:b/>
                                <w:color w:val="00B0F0"/>
                                <w:sz w:val="14"/>
                              </w:rPr>
                              <w:t>Kantor pusat:</w:t>
                            </w:r>
                          </w:p>
                          <w:p w14:paraId="6EAC2C6B" w14:textId="77777777" w:rsidR="00FA2B9E" w:rsidRPr="004B5B96" w:rsidRDefault="00FA2B9E" w:rsidP="00CD7206">
                            <w:pPr>
                              <w:spacing w:before="2"/>
                              <w:ind w:left="20" w:right="18"/>
                              <w:jc w:val="right"/>
                              <w:rPr>
                                <w:rFonts w:ascii="Arial" w:hAnsi="Arial" w:cs="Arial"/>
                                <w:b/>
                                <w:color w:val="00B0F0"/>
                                <w:sz w:val="14"/>
                              </w:rPr>
                            </w:pPr>
                            <w:r w:rsidRPr="004B5B96">
                              <w:rPr>
                                <w:rFonts w:ascii="Arial" w:hAnsi="Arial" w:cs="Arial"/>
                                <w:b/>
                                <w:color w:val="00B0F0"/>
                                <w:sz w:val="14"/>
                              </w:rPr>
                              <w:t>Mplek Villa Kasturi Mahatama Jl. Bataan No 24 Kel, Syamsuddin Noor,</w:t>
                            </w:r>
                            <w:r w:rsidRPr="004B5B96">
                              <w:rPr>
                                <w:rFonts w:ascii="Arial" w:hAnsi="Arial" w:cs="Arial"/>
                                <w:b/>
                                <w:color w:val="00B0F0"/>
                                <w:sz w:val="14"/>
                              </w:rPr>
                              <w:br/>
                              <w:t>Kec. Landasan Ulin, Kota Banjar Baru, Kalimantan Selatan 70724</w:t>
                            </w:r>
                          </w:p>
                          <w:p w14:paraId="4F76B9E1" w14:textId="77777777" w:rsidR="006F03F6" w:rsidRPr="006F03F6" w:rsidRDefault="00CD7206" w:rsidP="006F03F6">
                            <w:pPr>
                              <w:numPr>
                                <w:ilvl w:val="0"/>
                                <w:numId w:val="17"/>
                              </w:numPr>
                              <w:ind w:right="22"/>
                              <w:jc w:val="right"/>
                              <w:rPr>
                                <w:rFonts w:ascii="Calibri" w:eastAsia="Calibri" w:hAnsi="Calibri" w:cs="Calibri"/>
                                <w:sz w:val="14"/>
                                <w:szCs w:val="14"/>
                                <w:lang w:val="en-ID"/>
                              </w:rPr>
                            </w:pPr>
                            <w:r w:rsidRPr="00CD7206">
                              <w:rPr>
                                <w:rFonts w:ascii="Calibri" w:eastAsia="Calibri" w:hAnsi="Calibri" w:cs="Calibri"/>
                                <w:sz w:val="14"/>
                                <w:szCs w:val="14"/>
                              </w:rPr>
                              <w:t xml:space="preserve">Email : </w:t>
                            </w:r>
                            <w:hyperlink r:id="rId1" w:history="1">
                              <w:r w:rsidRPr="003D3D85">
                                <w:rPr>
                                  <w:rStyle w:val="Hyperlink"/>
                                  <w:rFonts w:ascii="Calibri" w:eastAsia="Calibri" w:hAnsi="Calibri" w:cs="Calibri"/>
                                  <w:sz w:val="14"/>
                                  <w:szCs w:val="14"/>
                                </w:rPr>
                                <w:t>legal.aem2023@gmail.com</w:t>
                              </w:r>
                            </w:hyperlink>
                            <w:r>
                              <w:rPr>
                                <w:rFonts w:ascii="Calibri" w:eastAsia="Calibri" w:hAnsi="Calibri" w:cs="Calibri"/>
                                <w:sz w:val="14"/>
                                <w:szCs w:val="14"/>
                              </w:rPr>
                              <w:t xml:space="preserve"> ; </w:t>
                            </w:r>
                            <w:r w:rsidRPr="006F03F6">
                              <w:rPr>
                                <w:rFonts w:ascii="Calibri" w:eastAsia="Calibri" w:hAnsi="Calibri" w:cs="Calibri"/>
                                <w:color w:val="0070C0"/>
                                <w:sz w:val="14"/>
                                <w:szCs w:val="14"/>
                              </w:rPr>
                              <w:t>NIB :</w:t>
                            </w:r>
                            <w:r w:rsidR="006F03F6" w:rsidRPr="006F03F6">
                              <w:rPr>
                                <w:rFonts w:ascii="Calibri" w:eastAsia="Calibri" w:hAnsi="Calibri" w:cs="Calibri"/>
                                <w:color w:val="0070C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6F03F6" w:rsidRPr="006F03F6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0070C0"/>
                                <w:sz w:val="14"/>
                                <w:szCs w:val="14"/>
                                <w:lang w:val="en-ID"/>
                              </w:rPr>
                              <w:t>2102230020578</w:t>
                            </w:r>
                          </w:p>
                          <w:p w14:paraId="7A35BA6F" w14:textId="18C5D8CA" w:rsidR="00CD7206" w:rsidRPr="00CD7206" w:rsidRDefault="00CD7206" w:rsidP="00CD7206">
                            <w:pPr>
                              <w:ind w:right="22"/>
                              <w:jc w:val="right"/>
                              <w:rPr>
                                <w:rFonts w:ascii="Calibri" w:eastAsia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71115204" name="Picture 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446866" y="67733"/>
                          <a:ext cx="668655" cy="6686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8A2097" id="Group 3" o:spid="_x0000_s1026" style="position:absolute;margin-left:0;margin-top:-.05pt;width:486.45pt;height:58pt;z-index:-251660288" coordsize="61777,7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width:61777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" filled="f" stroked="f">
                <v:textbox inset="0,0,0,0">
                  <w:txbxContent>
                    <w:p w14:paraId="18D42275" w14:textId="77777777" w:rsidR="00FA2B9E" w:rsidRPr="004B5B96" w:rsidRDefault="00FA2B9E" w:rsidP="00FA2B9E">
                      <w:pPr>
                        <w:ind w:right="26"/>
                        <w:jc w:val="right"/>
                        <w:rPr>
                          <w:rFonts w:asciiTheme="minorHAnsi" w:eastAsia="Arial" w:hAnsiTheme="minorHAnsi" w:cs="Arial"/>
                          <w:color w:val="FF0000"/>
                          <w:sz w:val="18"/>
                          <w:szCs w:val="18"/>
                        </w:rPr>
                      </w:pPr>
                      <w:r w:rsidRPr="004B5B96">
                        <w:rPr>
                          <w:rFonts w:asciiTheme="minorHAnsi" w:eastAsia="Arial" w:hAnsiTheme="minorHAnsi" w:cs="Arial"/>
                          <w:b/>
                          <w:color w:val="FF0000"/>
                          <w:spacing w:val="1"/>
                          <w:sz w:val="18"/>
                          <w:szCs w:val="18"/>
                        </w:rPr>
                        <w:t>Branch</w:t>
                      </w:r>
                      <w:r w:rsidRPr="004B5B96">
                        <w:rPr>
                          <w:rFonts w:asciiTheme="minorHAnsi" w:eastAsia="Arial" w:hAnsiTheme="minorHAnsi" w:cs="Arial"/>
                          <w:b/>
                          <w:color w:val="FF0000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4B5B96">
                        <w:rPr>
                          <w:rFonts w:asciiTheme="minorHAnsi" w:eastAsia="Arial" w:hAnsiTheme="minorHAnsi" w:cs="Arial"/>
                          <w:b/>
                          <w:color w:val="FF0000"/>
                          <w:sz w:val="18"/>
                          <w:szCs w:val="18"/>
                        </w:rPr>
                        <w:t>O</w:t>
                      </w:r>
                      <w:r w:rsidRPr="004B5B96">
                        <w:rPr>
                          <w:rFonts w:asciiTheme="minorHAnsi" w:eastAsia="Arial" w:hAnsiTheme="minorHAnsi" w:cs="Arial"/>
                          <w:b/>
                          <w:color w:val="FF0000"/>
                          <w:spacing w:val="3"/>
                          <w:sz w:val="18"/>
                          <w:szCs w:val="18"/>
                        </w:rPr>
                        <w:t>f</w:t>
                      </w:r>
                      <w:r w:rsidRPr="004B5B96">
                        <w:rPr>
                          <w:rFonts w:asciiTheme="minorHAnsi" w:eastAsia="Arial" w:hAnsiTheme="minorHAnsi" w:cs="Arial"/>
                          <w:b/>
                          <w:color w:val="FF0000"/>
                          <w:spacing w:val="-2"/>
                          <w:sz w:val="18"/>
                          <w:szCs w:val="18"/>
                        </w:rPr>
                        <w:t>f</w:t>
                      </w:r>
                      <w:r w:rsidRPr="004B5B96">
                        <w:rPr>
                          <w:rFonts w:asciiTheme="minorHAnsi" w:eastAsia="Arial" w:hAnsiTheme="minorHAnsi" w:cs="Arial"/>
                          <w:b/>
                          <w:color w:val="FF0000"/>
                          <w:spacing w:val="-1"/>
                          <w:sz w:val="18"/>
                          <w:szCs w:val="18"/>
                        </w:rPr>
                        <w:t>ic</w:t>
                      </w:r>
                      <w:r w:rsidRPr="004B5B96">
                        <w:rPr>
                          <w:rFonts w:asciiTheme="minorHAnsi" w:eastAsia="Arial" w:hAnsiTheme="minorHAnsi" w:cs="Arial"/>
                          <w:b/>
                          <w:color w:val="FF0000"/>
                          <w:sz w:val="18"/>
                          <w:szCs w:val="18"/>
                        </w:rPr>
                        <w:t>e</w:t>
                      </w:r>
                      <w:r w:rsidRPr="004B5B96">
                        <w:rPr>
                          <w:rFonts w:asciiTheme="minorHAnsi" w:eastAsia="Arial" w:hAnsiTheme="minorHAnsi" w:cs="Arial"/>
                          <w:b/>
                          <w:color w:val="FF0000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4B5B96">
                        <w:rPr>
                          <w:rFonts w:asciiTheme="minorHAnsi" w:eastAsia="Arial" w:hAnsiTheme="minorHAnsi" w:cs="Arial"/>
                          <w:b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1D3AAA83" w14:textId="77777777" w:rsidR="00FA2B9E" w:rsidRPr="004B5B96" w:rsidRDefault="00FA2B9E" w:rsidP="00CD7206">
                      <w:pPr>
                        <w:ind w:left="20" w:right="14"/>
                        <w:jc w:val="right"/>
                        <w:rPr>
                          <w:rFonts w:ascii="Arial" w:hAnsi="Arial" w:cs="Arial"/>
                          <w:b/>
                          <w:color w:val="00B0F0"/>
                          <w:sz w:val="14"/>
                        </w:rPr>
                      </w:pPr>
                      <w:r w:rsidRPr="004B5B96">
                        <w:rPr>
                          <w:rFonts w:ascii="Stencil Std" w:hAnsi="Stencil Std" w:cs="Miriam"/>
                          <w:b/>
                          <w:i/>
                          <w:color w:val="00B0F0"/>
                          <w:sz w:val="16"/>
                        </w:rPr>
                        <w:t>PERTAMBANGAN DAN PERDAGANGAN EKSPOR</w:t>
                      </w:r>
                      <w:r w:rsidRPr="004B5B96">
                        <w:rPr>
                          <w:rFonts w:ascii="Stencil Std" w:hAnsi="Stencil Std" w:cs="Miriam"/>
                          <w:b/>
                          <w:color w:val="00B0F0"/>
                        </w:rPr>
                        <w:br/>
                      </w:r>
                      <w:r w:rsidRPr="004B5B96">
                        <w:rPr>
                          <w:rFonts w:ascii="Arial" w:hAnsi="Arial" w:cs="Arial"/>
                          <w:b/>
                          <w:color w:val="00B0F0"/>
                          <w:sz w:val="14"/>
                        </w:rPr>
                        <w:t>Kantor pusat:</w:t>
                      </w:r>
                    </w:p>
                    <w:p w14:paraId="6EAC2C6B" w14:textId="77777777" w:rsidR="00FA2B9E" w:rsidRPr="004B5B96" w:rsidRDefault="00FA2B9E" w:rsidP="00CD7206">
                      <w:pPr>
                        <w:spacing w:before="2"/>
                        <w:ind w:left="20" w:right="18"/>
                        <w:jc w:val="right"/>
                        <w:rPr>
                          <w:rFonts w:ascii="Arial" w:hAnsi="Arial" w:cs="Arial"/>
                          <w:b/>
                          <w:color w:val="00B0F0"/>
                          <w:sz w:val="14"/>
                        </w:rPr>
                      </w:pPr>
                      <w:r w:rsidRPr="004B5B96">
                        <w:rPr>
                          <w:rFonts w:ascii="Arial" w:hAnsi="Arial" w:cs="Arial"/>
                          <w:b/>
                          <w:color w:val="00B0F0"/>
                          <w:sz w:val="14"/>
                        </w:rPr>
                        <w:t>Mplek Villa Kasturi Mahatama Jl. Bataan No 24 Kel, Syamsuddin Noor,</w:t>
                      </w:r>
                      <w:r w:rsidRPr="004B5B96">
                        <w:rPr>
                          <w:rFonts w:ascii="Arial" w:hAnsi="Arial" w:cs="Arial"/>
                          <w:b/>
                          <w:color w:val="00B0F0"/>
                          <w:sz w:val="14"/>
                        </w:rPr>
                        <w:br/>
                        <w:t>Kec. Landasan Ulin, Kota Banjar Baru, Kalimantan Selatan 70724</w:t>
                      </w:r>
                    </w:p>
                    <w:p w14:paraId="4F76B9E1" w14:textId="77777777" w:rsidR="006F03F6" w:rsidRPr="006F03F6" w:rsidRDefault="00CD7206" w:rsidP="006F03F6">
                      <w:pPr>
                        <w:numPr>
                          <w:ilvl w:val="0"/>
                          <w:numId w:val="17"/>
                        </w:numPr>
                        <w:ind w:right="22"/>
                        <w:jc w:val="right"/>
                        <w:rPr>
                          <w:rFonts w:ascii="Calibri" w:eastAsia="Calibri" w:hAnsi="Calibri" w:cs="Calibri"/>
                          <w:sz w:val="14"/>
                          <w:szCs w:val="14"/>
                          <w:lang w:val="en-ID"/>
                        </w:rPr>
                      </w:pPr>
                      <w:r w:rsidRPr="00CD7206"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  <w:t xml:space="preserve">Email : </w:t>
                      </w:r>
                      <w:hyperlink r:id="rId3" w:history="1">
                        <w:r w:rsidRPr="003D3D85">
                          <w:rPr>
                            <w:rStyle w:val="Hyperlink"/>
                            <w:rFonts w:ascii="Calibri" w:eastAsia="Calibri" w:hAnsi="Calibri" w:cs="Calibri"/>
                            <w:sz w:val="14"/>
                            <w:szCs w:val="14"/>
                          </w:rPr>
                          <w:t>legal.aem2023@gmail.com</w:t>
                        </w:r>
                      </w:hyperlink>
                      <w:r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  <w:t xml:space="preserve"> ; </w:t>
                      </w:r>
                      <w:r w:rsidRPr="006F03F6">
                        <w:rPr>
                          <w:rFonts w:ascii="Calibri" w:eastAsia="Calibri" w:hAnsi="Calibri" w:cs="Calibri"/>
                          <w:color w:val="0070C0"/>
                          <w:sz w:val="14"/>
                          <w:szCs w:val="14"/>
                        </w:rPr>
                        <w:t>NIB :</w:t>
                      </w:r>
                      <w:r w:rsidR="006F03F6" w:rsidRPr="006F03F6">
                        <w:rPr>
                          <w:rFonts w:ascii="Calibri" w:eastAsia="Calibri" w:hAnsi="Calibri" w:cs="Calibri"/>
                          <w:color w:val="0070C0"/>
                          <w:sz w:val="14"/>
                          <w:szCs w:val="14"/>
                        </w:rPr>
                        <w:t xml:space="preserve"> </w:t>
                      </w:r>
                      <w:r w:rsidR="006F03F6" w:rsidRPr="006F03F6">
                        <w:rPr>
                          <w:rFonts w:ascii="Calibri" w:eastAsia="Calibri" w:hAnsi="Calibri" w:cs="Calibri"/>
                          <w:i/>
                          <w:iCs/>
                          <w:color w:val="0070C0"/>
                          <w:sz w:val="14"/>
                          <w:szCs w:val="14"/>
                          <w:lang w:val="en-ID"/>
                        </w:rPr>
                        <w:t>2102230020578</w:t>
                      </w:r>
                    </w:p>
                    <w:p w14:paraId="7A35BA6F" w14:textId="18C5D8CA" w:rsidR="00CD7206" w:rsidRPr="00CD7206" w:rsidRDefault="00CD7206" w:rsidP="00CD7206">
                      <w:pPr>
                        <w:ind w:right="22"/>
                        <w:jc w:val="right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8" type="#_x0000_t75" style="position:absolute;left:24468;top:677;width:6687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">
                <v:imagedata r:id="rId4" o:title="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BE167" w14:textId="77777777" w:rsidR="008F7350" w:rsidRPr="004B5B96" w:rsidRDefault="008F7350">
      <w:r w:rsidRPr="004B5B96">
        <w:separator/>
      </w:r>
    </w:p>
  </w:footnote>
  <w:footnote w:type="continuationSeparator" w:id="0">
    <w:p w14:paraId="035FA55A" w14:textId="77777777" w:rsidR="008F7350" w:rsidRPr="004B5B96" w:rsidRDefault="008F7350">
      <w:r w:rsidRPr="004B5B9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A2FF5" w14:textId="207C3EF8" w:rsidR="005B70DC" w:rsidRPr="004B5B96" w:rsidRDefault="00E71365">
    <w:pPr>
      <w:spacing w:line="200" w:lineRule="exact"/>
    </w:pPr>
    <w:r>
      <w:drawing>
        <wp:anchor distT="0" distB="0" distL="114300" distR="114300" simplePos="0" relativeHeight="251668480" behindDoc="1" locked="0" layoutInCell="1" allowOverlap="1" wp14:anchorId="3E04768B" wp14:editId="598867EA">
          <wp:simplePos x="0" y="0"/>
          <wp:positionH relativeFrom="column">
            <wp:posOffset>3810</wp:posOffset>
          </wp:positionH>
          <wp:positionV relativeFrom="paragraph">
            <wp:posOffset>44873</wp:posOffset>
          </wp:positionV>
          <wp:extent cx="6407150" cy="997585"/>
          <wp:effectExtent l="0" t="0" r="0" b="0"/>
          <wp:wrapNone/>
          <wp:docPr id="8" name="Picture 7">
            <a:extLst xmlns:a="http://schemas.openxmlformats.org/drawingml/2006/main">
              <a:ext uri="{FF2B5EF4-FFF2-40B4-BE49-F238E27FC236}">
                <a16:creationId xmlns:a16="http://schemas.microsoft.com/office/drawing/2014/main" id="{DEC1F1C7-B282-0E4E-6825-9EB76A777D5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>
                    <a:extLst>
                      <a:ext uri="{FF2B5EF4-FFF2-40B4-BE49-F238E27FC236}">
                        <a16:creationId xmlns:a16="http://schemas.microsoft.com/office/drawing/2014/main" id="{DEC1F1C7-B282-0E4E-6825-9EB76A777D5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997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3945"/>
    <w:multiLevelType w:val="multilevel"/>
    <w:tmpl w:val="FB28F126"/>
    <w:styleLink w:val="CurrentList1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6D71864"/>
    <w:multiLevelType w:val="hybridMultilevel"/>
    <w:tmpl w:val="D5221C5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F82FE1"/>
    <w:multiLevelType w:val="hybridMultilevel"/>
    <w:tmpl w:val="1076F5B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0640FD"/>
    <w:multiLevelType w:val="multilevel"/>
    <w:tmpl w:val="D39A74D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5DE1C75"/>
    <w:multiLevelType w:val="hybridMultilevel"/>
    <w:tmpl w:val="7A7EA66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F90BA0"/>
    <w:multiLevelType w:val="hybridMultilevel"/>
    <w:tmpl w:val="7A7EA66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F625EB"/>
    <w:multiLevelType w:val="hybridMultilevel"/>
    <w:tmpl w:val="DC9257A4"/>
    <w:lvl w:ilvl="0" w:tplc="A7108A66">
      <w:start w:val="1"/>
      <w:numFmt w:val="bullet"/>
      <w:lvlText w:val="-"/>
      <w:lvlJc w:val="left"/>
      <w:pPr>
        <w:ind w:left="377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05D8A4E0">
      <w:start w:val="1"/>
      <w:numFmt w:val="bullet"/>
      <w:lvlText w:val="o"/>
      <w:lvlJc w:val="left"/>
      <w:pPr>
        <w:ind w:left="569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C00E5AC4">
      <w:start w:val="1"/>
      <w:numFmt w:val="bullet"/>
      <w:lvlText w:val="▪"/>
      <w:lvlJc w:val="left"/>
      <w:pPr>
        <w:ind w:left="641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96FE2774">
      <w:start w:val="1"/>
      <w:numFmt w:val="bullet"/>
      <w:lvlText w:val="•"/>
      <w:lvlJc w:val="left"/>
      <w:pPr>
        <w:ind w:left="713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F1CA54AC">
      <w:start w:val="1"/>
      <w:numFmt w:val="bullet"/>
      <w:lvlText w:val="o"/>
      <w:lvlJc w:val="left"/>
      <w:pPr>
        <w:ind w:left="785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AA4EF68C">
      <w:start w:val="1"/>
      <w:numFmt w:val="bullet"/>
      <w:lvlText w:val="▪"/>
      <w:lvlJc w:val="left"/>
      <w:pPr>
        <w:ind w:left="857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1856EFBE">
      <w:start w:val="1"/>
      <w:numFmt w:val="bullet"/>
      <w:lvlText w:val="•"/>
      <w:lvlJc w:val="left"/>
      <w:pPr>
        <w:ind w:left="929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F75044C4">
      <w:start w:val="1"/>
      <w:numFmt w:val="bullet"/>
      <w:lvlText w:val="o"/>
      <w:lvlJc w:val="left"/>
      <w:pPr>
        <w:ind w:left="1001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64F6A75C">
      <w:start w:val="1"/>
      <w:numFmt w:val="bullet"/>
      <w:lvlText w:val="▪"/>
      <w:lvlJc w:val="left"/>
      <w:pPr>
        <w:ind w:left="1073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247F509D"/>
    <w:multiLevelType w:val="hybridMultilevel"/>
    <w:tmpl w:val="C32E3C62"/>
    <w:lvl w:ilvl="0" w:tplc="40CE8A4E">
      <w:start w:val="1"/>
      <w:numFmt w:val="decimal"/>
      <w:lvlText w:val="%1."/>
      <w:lvlJc w:val="left"/>
      <w:pPr>
        <w:ind w:left="3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5" w:hanging="360"/>
      </w:pPr>
    </w:lvl>
    <w:lvl w:ilvl="2" w:tplc="3809001B" w:tentative="1">
      <w:start w:val="1"/>
      <w:numFmt w:val="lowerRoman"/>
      <w:lvlText w:val="%3."/>
      <w:lvlJc w:val="right"/>
      <w:pPr>
        <w:ind w:left="2145" w:hanging="180"/>
      </w:pPr>
    </w:lvl>
    <w:lvl w:ilvl="3" w:tplc="3809000F" w:tentative="1">
      <w:start w:val="1"/>
      <w:numFmt w:val="decimal"/>
      <w:lvlText w:val="%4."/>
      <w:lvlJc w:val="left"/>
      <w:pPr>
        <w:ind w:left="2865" w:hanging="360"/>
      </w:pPr>
    </w:lvl>
    <w:lvl w:ilvl="4" w:tplc="38090019" w:tentative="1">
      <w:start w:val="1"/>
      <w:numFmt w:val="lowerLetter"/>
      <w:lvlText w:val="%5."/>
      <w:lvlJc w:val="left"/>
      <w:pPr>
        <w:ind w:left="3585" w:hanging="360"/>
      </w:pPr>
    </w:lvl>
    <w:lvl w:ilvl="5" w:tplc="3809001B" w:tentative="1">
      <w:start w:val="1"/>
      <w:numFmt w:val="lowerRoman"/>
      <w:lvlText w:val="%6."/>
      <w:lvlJc w:val="right"/>
      <w:pPr>
        <w:ind w:left="4305" w:hanging="180"/>
      </w:pPr>
    </w:lvl>
    <w:lvl w:ilvl="6" w:tplc="3809000F" w:tentative="1">
      <w:start w:val="1"/>
      <w:numFmt w:val="decimal"/>
      <w:lvlText w:val="%7."/>
      <w:lvlJc w:val="left"/>
      <w:pPr>
        <w:ind w:left="5025" w:hanging="360"/>
      </w:pPr>
    </w:lvl>
    <w:lvl w:ilvl="7" w:tplc="38090019" w:tentative="1">
      <w:start w:val="1"/>
      <w:numFmt w:val="lowerLetter"/>
      <w:lvlText w:val="%8."/>
      <w:lvlJc w:val="left"/>
      <w:pPr>
        <w:ind w:left="5745" w:hanging="360"/>
      </w:pPr>
    </w:lvl>
    <w:lvl w:ilvl="8" w:tplc="3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36C31E9B"/>
    <w:multiLevelType w:val="hybridMultilevel"/>
    <w:tmpl w:val="8A707CE8"/>
    <w:lvl w:ilvl="0" w:tplc="668A17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06A00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521F5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56B8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941DD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8ADC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B4DF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8E179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B8AB9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A1127"/>
    <w:multiLevelType w:val="hybridMultilevel"/>
    <w:tmpl w:val="90987B4C"/>
    <w:lvl w:ilvl="0" w:tplc="8C8EA28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65" w:hanging="360"/>
      </w:pPr>
    </w:lvl>
    <w:lvl w:ilvl="2" w:tplc="3809001B" w:tentative="1">
      <w:start w:val="1"/>
      <w:numFmt w:val="lowerRoman"/>
      <w:lvlText w:val="%3."/>
      <w:lvlJc w:val="right"/>
      <w:pPr>
        <w:ind w:left="1785" w:hanging="180"/>
      </w:pPr>
    </w:lvl>
    <w:lvl w:ilvl="3" w:tplc="3809000F" w:tentative="1">
      <w:start w:val="1"/>
      <w:numFmt w:val="decimal"/>
      <w:lvlText w:val="%4."/>
      <w:lvlJc w:val="left"/>
      <w:pPr>
        <w:ind w:left="2505" w:hanging="360"/>
      </w:pPr>
    </w:lvl>
    <w:lvl w:ilvl="4" w:tplc="38090019" w:tentative="1">
      <w:start w:val="1"/>
      <w:numFmt w:val="lowerLetter"/>
      <w:lvlText w:val="%5."/>
      <w:lvlJc w:val="left"/>
      <w:pPr>
        <w:ind w:left="3225" w:hanging="360"/>
      </w:pPr>
    </w:lvl>
    <w:lvl w:ilvl="5" w:tplc="3809001B" w:tentative="1">
      <w:start w:val="1"/>
      <w:numFmt w:val="lowerRoman"/>
      <w:lvlText w:val="%6."/>
      <w:lvlJc w:val="right"/>
      <w:pPr>
        <w:ind w:left="3945" w:hanging="180"/>
      </w:pPr>
    </w:lvl>
    <w:lvl w:ilvl="6" w:tplc="3809000F" w:tentative="1">
      <w:start w:val="1"/>
      <w:numFmt w:val="decimal"/>
      <w:lvlText w:val="%7."/>
      <w:lvlJc w:val="left"/>
      <w:pPr>
        <w:ind w:left="4665" w:hanging="360"/>
      </w:pPr>
    </w:lvl>
    <w:lvl w:ilvl="7" w:tplc="38090019" w:tentative="1">
      <w:start w:val="1"/>
      <w:numFmt w:val="lowerLetter"/>
      <w:lvlText w:val="%8."/>
      <w:lvlJc w:val="left"/>
      <w:pPr>
        <w:ind w:left="5385" w:hanging="360"/>
      </w:pPr>
    </w:lvl>
    <w:lvl w:ilvl="8" w:tplc="3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0" w15:restartNumberingAfterBreak="0">
    <w:nsid w:val="48E11FB8"/>
    <w:multiLevelType w:val="hybridMultilevel"/>
    <w:tmpl w:val="31980E0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755700"/>
    <w:multiLevelType w:val="hybridMultilevel"/>
    <w:tmpl w:val="DA78D2D0"/>
    <w:lvl w:ilvl="0" w:tplc="40CE8A4E">
      <w:start w:val="1"/>
      <w:numFmt w:val="decimal"/>
      <w:lvlText w:val="%1."/>
      <w:lvlJc w:val="left"/>
      <w:pPr>
        <w:ind w:left="3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5" w:hanging="360"/>
      </w:pPr>
    </w:lvl>
    <w:lvl w:ilvl="2" w:tplc="3809001B" w:tentative="1">
      <w:start w:val="1"/>
      <w:numFmt w:val="lowerRoman"/>
      <w:lvlText w:val="%3."/>
      <w:lvlJc w:val="right"/>
      <w:pPr>
        <w:ind w:left="2145" w:hanging="180"/>
      </w:pPr>
    </w:lvl>
    <w:lvl w:ilvl="3" w:tplc="3809000F" w:tentative="1">
      <w:start w:val="1"/>
      <w:numFmt w:val="decimal"/>
      <w:lvlText w:val="%4."/>
      <w:lvlJc w:val="left"/>
      <w:pPr>
        <w:ind w:left="2865" w:hanging="360"/>
      </w:pPr>
    </w:lvl>
    <w:lvl w:ilvl="4" w:tplc="38090019" w:tentative="1">
      <w:start w:val="1"/>
      <w:numFmt w:val="lowerLetter"/>
      <w:lvlText w:val="%5."/>
      <w:lvlJc w:val="left"/>
      <w:pPr>
        <w:ind w:left="3585" w:hanging="360"/>
      </w:pPr>
    </w:lvl>
    <w:lvl w:ilvl="5" w:tplc="3809001B" w:tentative="1">
      <w:start w:val="1"/>
      <w:numFmt w:val="lowerRoman"/>
      <w:lvlText w:val="%6."/>
      <w:lvlJc w:val="right"/>
      <w:pPr>
        <w:ind w:left="4305" w:hanging="180"/>
      </w:pPr>
    </w:lvl>
    <w:lvl w:ilvl="6" w:tplc="3809000F" w:tentative="1">
      <w:start w:val="1"/>
      <w:numFmt w:val="decimal"/>
      <w:lvlText w:val="%7."/>
      <w:lvlJc w:val="left"/>
      <w:pPr>
        <w:ind w:left="5025" w:hanging="360"/>
      </w:pPr>
    </w:lvl>
    <w:lvl w:ilvl="7" w:tplc="38090019" w:tentative="1">
      <w:start w:val="1"/>
      <w:numFmt w:val="lowerLetter"/>
      <w:lvlText w:val="%8."/>
      <w:lvlJc w:val="left"/>
      <w:pPr>
        <w:ind w:left="5745" w:hanging="360"/>
      </w:pPr>
    </w:lvl>
    <w:lvl w:ilvl="8" w:tplc="3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50DC4AA9"/>
    <w:multiLevelType w:val="hybridMultilevel"/>
    <w:tmpl w:val="FB28F126"/>
    <w:lvl w:ilvl="0" w:tplc="FD684D7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52438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5BE1678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260341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6BE93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0ACEA9A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12200D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8A073E0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FD225B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54E220A1"/>
    <w:multiLevelType w:val="hybridMultilevel"/>
    <w:tmpl w:val="0502703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194B00"/>
    <w:multiLevelType w:val="hybridMultilevel"/>
    <w:tmpl w:val="03E270CA"/>
    <w:lvl w:ilvl="0" w:tplc="40CE8A4E">
      <w:start w:val="1"/>
      <w:numFmt w:val="decimal"/>
      <w:lvlText w:val="%1."/>
      <w:lvlJc w:val="left"/>
      <w:pPr>
        <w:ind w:left="3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5" w:hanging="360"/>
      </w:pPr>
    </w:lvl>
    <w:lvl w:ilvl="2" w:tplc="3809001B" w:tentative="1">
      <w:start w:val="1"/>
      <w:numFmt w:val="lowerRoman"/>
      <w:lvlText w:val="%3."/>
      <w:lvlJc w:val="right"/>
      <w:pPr>
        <w:ind w:left="2145" w:hanging="180"/>
      </w:pPr>
    </w:lvl>
    <w:lvl w:ilvl="3" w:tplc="3809000F" w:tentative="1">
      <w:start w:val="1"/>
      <w:numFmt w:val="decimal"/>
      <w:lvlText w:val="%4."/>
      <w:lvlJc w:val="left"/>
      <w:pPr>
        <w:ind w:left="2865" w:hanging="360"/>
      </w:pPr>
    </w:lvl>
    <w:lvl w:ilvl="4" w:tplc="38090019" w:tentative="1">
      <w:start w:val="1"/>
      <w:numFmt w:val="lowerLetter"/>
      <w:lvlText w:val="%5."/>
      <w:lvlJc w:val="left"/>
      <w:pPr>
        <w:ind w:left="3585" w:hanging="360"/>
      </w:pPr>
    </w:lvl>
    <w:lvl w:ilvl="5" w:tplc="3809001B" w:tentative="1">
      <w:start w:val="1"/>
      <w:numFmt w:val="lowerRoman"/>
      <w:lvlText w:val="%6."/>
      <w:lvlJc w:val="right"/>
      <w:pPr>
        <w:ind w:left="4305" w:hanging="180"/>
      </w:pPr>
    </w:lvl>
    <w:lvl w:ilvl="6" w:tplc="3809000F" w:tentative="1">
      <w:start w:val="1"/>
      <w:numFmt w:val="decimal"/>
      <w:lvlText w:val="%7."/>
      <w:lvlJc w:val="left"/>
      <w:pPr>
        <w:ind w:left="5025" w:hanging="360"/>
      </w:pPr>
    </w:lvl>
    <w:lvl w:ilvl="7" w:tplc="38090019" w:tentative="1">
      <w:start w:val="1"/>
      <w:numFmt w:val="lowerLetter"/>
      <w:lvlText w:val="%8."/>
      <w:lvlJc w:val="left"/>
      <w:pPr>
        <w:ind w:left="5745" w:hanging="360"/>
      </w:pPr>
    </w:lvl>
    <w:lvl w:ilvl="8" w:tplc="3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59C4750B"/>
    <w:multiLevelType w:val="hybridMultilevel"/>
    <w:tmpl w:val="8A661184"/>
    <w:lvl w:ilvl="0" w:tplc="3CBC5A8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9A09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9061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C027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B856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E2F6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3227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418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10E9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6B17411"/>
    <w:multiLevelType w:val="hybridMultilevel"/>
    <w:tmpl w:val="0580494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762743C"/>
    <w:multiLevelType w:val="hybridMultilevel"/>
    <w:tmpl w:val="E572DDC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6341A1"/>
    <w:multiLevelType w:val="hybridMultilevel"/>
    <w:tmpl w:val="3E42B57E"/>
    <w:lvl w:ilvl="0" w:tplc="EB863B7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293220"/>
    <w:multiLevelType w:val="hybridMultilevel"/>
    <w:tmpl w:val="65025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610EC"/>
    <w:multiLevelType w:val="hybridMultilevel"/>
    <w:tmpl w:val="74EAA674"/>
    <w:lvl w:ilvl="0" w:tplc="40CE8A4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65" w:hanging="360"/>
      </w:pPr>
    </w:lvl>
    <w:lvl w:ilvl="2" w:tplc="3809001B" w:tentative="1">
      <w:start w:val="1"/>
      <w:numFmt w:val="lowerRoman"/>
      <w:lvlText w:val="%3."/>
      <w:lvlJc w:val="right"/>
      <w:pPr>
        <w:ind w:left="1785" w:hanging="180"/>
      </w:pPr>
    </w:lvl>
    <w:lvl w:ilvl="3" w:tplc="3809000F" w:tentative="1">
      <w:start w:val="1"/>
      <w:numFmt w:val="decimal"/>
      <w:lvlText w:val="%4."/>
      <w:lvlJc w:val="left"/>
      <w:pPr>
        <w:ind w:left="2505" w:hanging="360"/>
      </w:pPr>
    </w:lvl>
    <w:lvl w:ilvl="4" w:tplc="38090019" w:tentative="1">
      <w:start w:val="1"/>
      <w:numFmt w:val="lowerLetter"/>
      <w:lvlText w:val="%5."/>
      <w:lvlJc w:val="left"/>
      <w:pPr>
        <w:ind w:left="3225" w:hanging="360"/>
      </w:pPr>
    </w:lvl>
    <w:lvl w:ilvl="5" w:tplc="3809001B" w:tentative="1">
      <w:start w:val="1"/>
      <w:numFmt w:val="lowerRoman"/>
      <w:lvlText w:val="%6."/>
      <w:lvlJc w:val="right"/>
      <w:pPr>
        <w:ind w:left="3945" w:hanging="180"/>
      </w:pPr>
    </w:lvl>
    <w:lvl w:ilvl="6" w:tplc="3809000F" w:tentative="1">
      <w:start w:val="1"/>
      <w:numFmt w:val="decimal"/>
      <w:lvlText w:val="%7."/>
      <w:lvlJc w:val="left"/>
      <w:pPr>
        <w:ind w:left="4665" w:hanging="360"/>
      </w:pPr>
    </w:lvl>
    <w:lvl w:ilvl="7" w:tplc="38090019" w:tentative="1">
      <w:start w:val="1"/>
      <w:numFmt w:val="lowerLetter"/>
      <w:lvlText w:val="%8."/>
      <w:lvlJc w:val="left"/>
      <w:pPr>
        <w:ind w:left="5385" w:hanging="360"/>
      </w:pPr>
    </w:lvl>
    <w:lvl w:ilvl="8" w:tplc="38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788277871">
    <w:abstractNumId w:val="3"/>
  </w:num>
  <w:num w:numId="2" w16cid:durableId="360975036">
    <w:abstractNumId w:val="19"/>
  </w:num>
  <w:num w:numId="3" w16cid:durableId="1683047774">
    <w:abstractNumId w:val="18"/>
  </w:num>
  <w:num w:numId="4" w16cid:durableId="1669795290">
    <w:abstractNumId w:val="20"/>
  </w:num>
  <w:num w:numId="5" w16cid:durableId="849300613">
    <w:abstractNumId w:val="11"/>
  </w:num>
  <w:num w:numId="6" w16cid:durableId="1398701458">
    <w:abstractNumId w:val="7"/>
  </w:num>
  <w:num w:numId="7" w16cid:durableId="324238950">
    <w:abstractNumId w:val="14"/>
  </w:num>
  <w:num w:numId="8" w16cid:durableId="702944854">
    <w:abstractNumId w:val="5"/>
  </w:num>
  <w:num w:numId="9" w16cid:durableId="864365097">
    <w:abstractNumId w:val="2"/>
  </w:num>
  <w:num w:numId="10" w16cid:durableId="616715545">
    <w:abstractNumId w:val="16"/>
  </w:num>
  <w:num w:numId="11" w16cid:durableId="426119971">
    <w:abstractNumId w:val="13"/>
  </w:num>
  <w:num w:numId="12" w16cid:durableId="914238544">
    <w:abstractNumId w:val="9"/>
  </w:num>
  <w:num w:numId="13" w16cid:durableId="1497723490">
    <w:abstractNumId w:val="4"/>
  </w:num>
  <w:num w:numId="14" w16cid:durableId="157313066">
    <w:abstractNumId w:val="17"/>
  </w:num>
  <w:num w:numId="15" w16cid:durableId="384254741">
    <w:abstractNumId w:val="10"/>
  </w:num>
  <w:num w:numId="16" w16cid:durableId="1511792554">
    <w:abstractNumId w:val="1"/>
  </w:num>
  <w:num w:numId="17" w16cid:durableId="531385416">
    <w:abstractNumId w:val="8"/>
  </w:num>
  <w:num w:numId="18" w16cid:durableId="511069664">
    <w:abstractNumId w:val="6"/>
  </w:num>
  <w:num w:numId="19" w16cid:durableId="17909750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48686317">
    <w:abstractNumId w:val="0"/>
  </w:num>
  <w:num w:numId="21" w16cid:durableId="373500920">
    <w:abstractNumId w:val="12"/>
  </w:num>
  <w:num w:numId="22" w16cid:durableId="11143270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21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0DC"/>
    <w:rsid w:val="00005149"/>
    <w:rsid w:val="0002059C"/>
    <w:rsid w:val="00032C25"/>
    <w:rsid w:val="000373D9"/>
    <w:rsid w:val="00041C6F"/>
    <w:rsid w:val="00053FD3"/>
    <w:rsid w:val="00063AE3"/>
    <w:rsid w:val="00066099"/>
    <w:rsid w:val="000837D4"/>
    <w:rsid w:val="00085B06"/>
    <w:rsid w:val="00085CE5"/>
    <w:rsid w:val="00085D5A"/>
    <w:rsid w:val="00090BD3"/>
    <w:rsid w:val="00092306"/>
    <w:rsid w:val="00094559"/>
    <w:rsid w:val="000A00BF"/>
    <w:rsid w:val="000A3D08"/>
    <w:rsid w:val="000A6321"/>
    <w:rsid w:val="000A78B5"/>
    <w:rsid w:val="000A7E9C"/>
    <w:rsid w:val="000B53ED"/>
    <w:rsid w:val="000B73DB"/>
    <w:rsid w:val="000B74B4"/>
    <w:rsid w:val="000C02C8"/>
    <w:rsid w:val="000C2862"/>
    <w:rsid w:val="000C29DA"/>
    <w:rsid w:val="000C4599"/>
    <w:rsid w:val="000C4CE5"/>
    <w:rsid w:val="000C5DD5"/>
    <w:rsid w:val="000C7E71"/>
    <w:rsid w:val="000D57EF"/>
    <w:rsid w:val="000D7D8F"/>
    <w:rsid w:val="000E245D"/>
    <w:rsid w:val="000E3A6A"/>
    <w:rsid w:val="000E4A2D"/>
    <w:rsid w:val="000F3924"/>
    <w:rsid w:val="000F4078"/>
    <w:rsid w:val="000F4746"/>
    <w:rsid w:val="001051D7"/>
    <w:rsid w:val="00114B26"/>
    <w:rsid w:val="00114EC7"/>
    <w:rsid w:val="001151FD"/>
    <w:rsid w:val="001164A8"/>
    <w:rsid w:val="00133C86"/>
    <w:rsid w:val="001400F5"/>
    <w:rsid w:val="00140D8B"/>
    <w:rsid w:val="001411FB"/>
    <w:rsid w:val="00147F51"/>
    <w:rsid w:val="00151E46"/>
    <w:rsid w:val="00152854"/>
    <w:rsid w:val="00163FA4"/>
    <w:rsid w:val="00165096"/>
    <w:rsid w:val="00166F88"/>
    <w:rsid w:val="00167447"/>
    <w:rsid w:val="00170570"/>
    <w:rsid w:val="00172122"/>
    <w:rsid w:val="00177E87"/>
    <w:rsid w:val="00181E75"/>
    <w:rsid w:val="00182752"/>
    <w:rsid w:val="00187D86"/>
    <w:rsid w:val="001912B5"/>
    <w:rsid w:val="00195430"/>
    <w:rsid w:val="001A325F"/>
    <w:rsid w:val="001B175C"/>
    <w:rsid w:val="001B26A1"/>
    <w:rsid w:val="001B39E9"/>
    <w:rsid w:val="001C275B"/>
    <w:rsid w:val="001C625E"/>
    <w:rsid w:val="001D1C32"/>
    <w:rsid w:val="001D42F5"/>
    <w:rsid w:val="001D5375"/>
    <w:rsid w:val="001D7D9C"/>
    <w:rsid w:val="001E0641"/>
    <w:rsid w:val="001E17EF"/>
    <w:rsid w:val="001E4EAB"/>
    <w:rsid w:val="001E5A02"/>
    <w:rsid w:val="001E6485"/>
    <w:rsid w:val="001F09C9"/>
    <w:rsid w:val="001F10C0"/>
    <w:rsid w:val="001F193A"/>
    <w:rsid w:val="001F394D"/>
    <w:rsid w:val="001F5580"/>
    <w:rsid w:val="001F5C62"/>
    <w:rsid w:val="001F6830"/>
    <w:rsid w:val="001F7085"/>
    <w:rsid w:val="002111D2"/>
    <w:rsid w:val="00212360"/>
    <w:rsid w:val="002130B4"/>
    <w:rsid w:val="002144BC"/>
    <w:rsid w:val="00214C88"/>
    <w:rsid w:val="002204A4"/>
    <w:rsid w:val="00240563"/>
    <w:rsid w:val="00241EEA"/>
    <w:rsid w:val="0024267B"/>
    <w:rsid w:val="0024595F"/>
    <w:rsid w:val="002500C6"/>
    <w:rsid w:val="00254837"/>
    <w:rsid w:val="00260072"/>
    <w:rsid w:val="00262B05"/>
    <w:rsid w:val="0026510A"/>
    <w:rsid w:val="00265971"/>
    <w:rsid w:val="002730C2"/>
    <w:rsid w:val="0027571E"/>
    <w:rsid w:val="00276204"/>
    <w:rsid w:val="00277B71"/>
    <w:rsid w:val="00281BC5"/>
    <w:rsid w:val="002A5A3A"/>
    <w:rsid w:val="002A6DB9"/>
    <w:rsid w:val="002B78FB"/>
    <w:rsid w:val="002C30A2"/>
    <w:rsid w:val="002D17C5"/>
    <w:rsid w:val="002D485C"/>
    <w:rsid w:val="002D5792"/>
    <w:rsid w:val="002E51C3"/>
    <w:rsid w:val="002F0B48"/>
    <w:rsid w:val="002F3D6A"/>
    <w:rsid w:val="002F58B9"/>
    <w:rsid w:val="002F7DD5"/>
    <w:rsid w:val="00301422"/>
    <w:rsid w:val="0030272C"/>
    <w:rsid w:val="00304694"/>
    <w:rsid w:val="0030511C"/>
    <w:rsid w:val="00305B39"/>
    <w:rsid w:val="00306DCC"/>
    <w:rsid w:val="00312FA0"/>
    <w:rsid w:val="0031310A"/>
    <w:rsid w:val="00313542"/>
    <w:rsid w:val="00315434"/>
    <w:rsid w:val="003264AA"/>
    <w:rsid w:val="00326DEC"/>
    <w:rsid w:val="00331458"/>
    <w:rsid w:val="00333F16"/>
    <w:rsid w:val="003372D0"/>
    <w:rsid w:val="003419AF"/>
    <w:rsid w:val="00342DC4"/>
    <w:rsid w:val="00356CC2"/>
    <w:rsid w:val="003572C6"/>
    <w:rsid w:val="00364E16"/>
    <w:rsid w:val="00366E69"/>
    <w:rsid w:val="003679AE"/>
    <w:rsid w:val="00370088"/>
    <w:rsid w:val="0037242A"/>
    <w:rsid w:val="003729A6"/>
    <w:rsid w:val="003856E4"/>
    <w:rsid w:val="003879B5"/>
    <w:rsid w:val="00390246"/>
    <w:rsid w:val="003910DF"/>
    <w:rsid w:val="003914EA"/>
    <w:rsid w:val="00393C65"/>
    <w:rsid w:val="003A3C90"/>
    <w:rsid w:val="003B725B"/>
    <w:rsid w:val="003C3C61"/>
    <w:rsid w:val="003C7132"/>
    <w:rsid w:val="003D389B"/>
    <w:rsid w:val="003E101B"/>
    <w:rsid w:val="003E50D8"/>
    <w:rsid w:val="003E586F"/>
    <w:rsid w:val="003F04D9"/>
    <w:rsid w:val="003F40FB"/>
    <w:rsid w:val="003F4525"/>
    <w:rsid w:val="00410FB5"/>
    <w:rsid w:val="00411583"/>
    <w:rsid w:val="00413A60"/>
    <w:rsid w:val="00414D6A"/>
    <w:rsid w:val="00416079"/>
    <w:rsid w:val="0042135A"/>
    <w:rsid w:val="004215A9"/>
    <w:rsid w:val="004221A4"/>
    <w:rsid w:val="004255F3"/>
    <w:rsid w:val="004261BA"/>
    <w:rsid w:val="0043414D"/>
    <w:rsid w:val="00437540"/>
    <w:rsid w:val="004379E4"/>
    <w:rsid w:val="00444C08"/>
    <w:rsid w:val="00466E1B"/>
    <w:rsid w:val="00471ADA"/>
    <w:rsid w:val="004721E4"/>
    <w:rsid w:val="004721E7"/>
    <w:rsid w:val="00473317"/>
    <w:rsid w:val="00473CA1"/>
    <w:rsid w:val="00476EB6"/>
    <w:rsid w:val="004814EE"/>
    <w:rsid w:val="00483092"/>
    <w:rsid w:val="004A2181"/>
    <w:rsid w:val="004B1AB6"/>
    <w:rsid w:val="004B3E94"/>
    <w:rsid w:val="004B574C"/>
    <w:rsid w:val="004B5B96"/>
    <w:rsid w:val="004C04CC"/>
    <w:rsid w:val="004C5224"/>
    <w:rsid w:val="004C6940"/>
    <w:rsid w:val="004D45AF"/>
    <w:rsid w:val="004E3185"/>
    <w:rsid w:val="004E3908"/>
    <w:rsid w:val="005010EC"/>
    <w:rsid w:val="00514ECD"/>
    <w:rsid w:val="005156D5"/>
    <w:rsid w:val="00517137"/>
    <w:rsid w:val="00530250"/>
    <w:rsid w:val="00531649"/>
    <w:rsid w:val="00534A52"/>
    <w:rsid w:val="005375E7"/>
    <w:rsid w:val="00537A72"/>
    <w:rsid w:val="00542B2D"/>
    <w:rsid w:val="00551623"/>
    <w:rsid w:val="00552A2D"/>
    <w:rsid w:val="00555D56"/>
    <w:rsid w:val="0055729E"/>
    <w:rsid w:val="00560269"/>
    <w:rsid w:val="00562317"/>
    <w:rsid w:val="0056512A"/>
    <w:rsid w:val="0057689F"/>
    <w:rsid w:val="0058479D"/>
    <w:rsid w:val="005859B3"/>
    <w:rsid w:val="00591CEC"/>
    <w:rsid w:val="0059447B"/>
    <w:rsid w:val="005953F4"/>
    <w:rsid w:val="005A6F02"/>
    <w:rsid w:val="005A7EF6"/>
    <w:rsid w:val="005B70DC"/>
    <w:rsid w:val="005C72A8"/>
    <w:rsid w:val="005C72C1"/>
    <w:rsid w:val="005D4606"/>
    <w:rsid w:val="005D4D0C"/>
    <w:rsid w:val="005D74B2"/>
    <w:rsid w:val="005E6366"/>
    <w:rsid w:val="005F5393"/>
    <w:rsid w:val="0060451C"/>
    <w:rsid w:val="00605399"/>
    <w:rsid w:val="006061F5"/>
    <w:rsid w:val="006158F1"/>
    <w:rsid w:val="00617F43"/>
    <w:rsid w:val="00621A77"/>
    <w:rsid w:val="00622CBC"/>
    <w:rsid w:val="006236DC"/>
    <w:rsid w:val="00631953"/>
    <w:rsid w:val="0063477A"/>
    <w:rsid w:val="00636A2F"/>
    <w:rsid w:val="006400B3"/>
    <w:rsid w:val="00643418"/>
    <w:rsid w:val="00645EBF"/>
    <w:rsid w:val="00662DA7"/>
    <w:rsid w:val="006634C8"/>
    <w:rsid w:val="006724F4"/>
    <w:rsid w:val="00674542"/>
    <w:rsid w:val="00695E8B"/>
    <w:rsid w:val="006A5645"/>
    <w:rsid w:val="006A56D0"/>
    <w:rsid w:val="006B4EF0"/>
    <w:rsid w:val="006D2718"/>
    <w:rsid w:val="006D376B"/>
    <w:rsid w:val="006D4C64"/>
    <w:rsid w:val="006D641E"/>
    <w:rsid w:val="006E204A"/>
    <w:rsid w:val="006E2EC3"/>
    <w:rsid w:val="006E620D"/>
    <w:rsid w:val="006E7ACB"/>
    <w:rsid w:val="006F00C3"/>
    <w:rsid w:val="006F03F6"/>
    <w:rsid w:val="006F16EB"/>
    <w:rsid w:val="006F2BE0"/>
    <w:rsid w:val="006F3FB8"/>
    <w:rsid w:val="00705859"/>
    <w:rsid w:val="007106AF"/>
    <w:rsid w:val="007109B7"/>
    <w:rsid w:val="007119DF"/>
    <w:rsid w:val="007130DA"/>
    <w:rsid w:val="0071358D"/>
    <w:rsid w:val="00713A53"/>
    <w:rsid w:val="00714C73"/>
    <w:rsid w:val="00726029"/>
    <w:rsid w:val="007269DE"/>
    <w:rsid w:val="00726ABD"/>
    <w:rsid w:val="00730CB4"/>
    <w:rsid w:val="00731666"/>
    <w:rsid w:val="00736261"/>
    <w:rsid w:val="00737A30"/>
    <w:rsid w:val="007430AC"/>
    <w:rsid w:val="0074327B"/>
    <w:rsid w:val="007442C1"/>
    <w:rsid w:val="0075290D"/>
    <w:rsid w:val="00752AD0"/>
    <w:rsid w:val="00757116"/>
    <w:rsid w:val="00786FC0"/>
    <w:rsid w:val="00791C6D"/>
    <w:rsid w:val="007A008B"/>
    <w:rsid w:val="007A6612"/>
    <w:rsid w:val="007A6CE5"/>
    <w:rsid w:val="007C2412"/>
    <w:rsid w:val="007C2B5D"/>
    <w:rsid w:val="007F078C"/>
    <w:rsid w:val="007F5C8D"/>
    <w:rsid w:val="007F63E5"/>
    <w:rsid w:val="00805DC4"/>
    <w:rsid w:val="00811A99"/>
    <w:rsid w:val="008150FA"/>
    <w:rsid w:val="00815113"/>
    <w:rsid w:val="00821474"/>
    <w:rsid w:val="00825333"/>
    <w:rsid w:val="0083786F"/>
    <w:rsid w:val="00842DF6"/>
    <w:rsid w:val="008457CF"/>
    <w:rsid w:val="0085164D"/>
    <w:rsid w:val="008622C9"/>
    <w:rsid w:val="00880D34"/>
    <w:rsid w:val="00883EBF"/>
    <w:rsid w:val="008907D2"/>
    <w:rsid w:val="008A4FC7"/>
    <w:rsid w:val="008A5C18"/>
    <w:rsid w:val="008B2AB0"/>
    <w:rsid w:val="008B377C"/>
    <w:rsid w:val="008C098D"/>
    <w:rsid w:val="008C1FBA"/>
    <w:rsid w:val="008C2E12"/>
    <w:rsid w:val="008C31F9"/>
    <w:rsid w:val="008C6F95"/>
    <w:rsid w:val="008C7082"/>
    <w:rsid w:val="008D31E5"/>
    <w:rsid w:val="008E64DC"/>
    <w:rsid w:val="008E6F4F"/>
    <w:rsid w:val="008F3F44"/>
    <w:rsid w:val="008F67F3"/>
    <w:rsid w:val="008F7350"/>
    <w:rsid w:val="009017F6"/>
    <w:rsid w:val="009042BF"/>
    <w:rsid w:val="0090487B"/>
    <w:rsid w:val="00906099"/>
    <w:rsid w:val="00907333"/>
    <w:rsid w:val="00914D00"/>
    <w:rsid w:val="0092306B"/>
    <w:rsid w:val="00931946"/>
    <w:rsid w:val="00936E45"/>
    <w:rsid w:val="009437B2"/>
    <w:rsid w:val="00946DED"/>
    <w:rsid w:val="009472ED"/>
    <w:rsid w:val="00951299"/>
    <w:rsid w:val="00952DE9"/>
    <w:rsid w:val="009661AC"/>
    <w:rsid w:val="00981C58"/>
    <w:rsid w:val="00991F9C"/>
    <w:rsid w:val="00994776"/>
    <w:rsid w:val="00997929"/>
    <w:rsid w:val="009A519F"/>
    <w:rsid w:val="009B17D5"/>
    <w:rsid w:val="009C2D20"/>
    <w:rsid w:val="009D0A61"/>
    <w:rsid w:val="009E0D6C"/>
    <w:rsid w:val="009E2CF3"/>
    <w:rsid w:val="009E76CA"/>
    <w:rsid w:val="009F0735"/>
    <w:rsid w:val="009F142E"/>
    <w:rsid w:val="009F6916"/>
    <w:rsid w:val="00A04E08"/>
    <w:rsid w:val="00A06FA3"/>
    <w:rsid w:val="00A13262"/>
    <w:rsid w:val="00A13BEB"/>
    <w:rsid w:val="00A143E8"/>
    <w:rsid w:val="00A148D5"/>
    <w:rsid w:val="00A15A43"/>
    <w:rsid w:val="00A166B9"/>
    <w:rsid w:val="00A20182"/>
    <w:rsid w:val="00A2065C"/>
    <w:rsid w:val="00A2240E"/>
    <w:rsid w:val="00A22612"/>
    <w:rsid w:val="00A23A23"/>
    <w:rsid w:val="00A3028D"/>
    <w:rsid w:val="00A310EC"/>
    <w:rsid w:val="00A43615"/>
    <w:rsid w:val="00A44589"/>
    <w:rsid w:val="00A70632"/>
    <w:rsid w:val="00A778A3"/>
    <w:rsid w:val="00A832B8"/>
    <w:rsid w:val="00A84DCE"/>
    <w:rsid w:val="00A8572B"/>
    <w:rsid w:val="00A86CCB"/>
    <w:rsid w:val="00A90BF6"/>
    <w:rsid w:val="00A91046"/>
    <w:rsid w:val="00A93A7D"/>
    <w:rsid w:val="00AA0B77"/>
    <w:rsid w:val="00AA20C2"/>
    <w:rsid w:val="00AB0411"/>
    <w:rsid w:val="00AC088B"/>
    <w:rsid w:val="00AC3904"/>
    <w:rsid w:val="00AE08FC"/>
    <w:rsid w:val="00AE3BF1"/>
    <w:rsid w:val="00AE3C36"/>
    <w:rsid w:val="00AE70B5"/>
    <w:rsid w:val="00AF21F8"/>
    <w:rsid w:val="00AF38F2"/>
    <w:rsid w:val="00B0112C"/>
    <w:rsid w:val="00B01E09"/>
    <w:rsid w:val="00B076FC"/>
    <w:rsid w:val="00B21E45"/>
    <w:rsid w:val="00B23257"/>
    <w:rsid w:val="00B23A0B"/>
    <w:rsid w:val="00B24CA7"/>
    <w:rsid w:val="00B50664"/>
    <w:rsid w:val="00B535CB"/>
    <w:rsid w:val="00B6112B"/>
    <w:rsid w:val="00B62013"/>
    <w:rsid w:val="00B63E7D"/>
    <w:rsid w:val="00B672EA"/>
    <w:rsid w:val="00B677F0"/>
    <w:rsid w:val="00B70FAC"/>
    <w:rsid w:val="00B73D90"/>
    <w:rsid w:val="00B7773B"/>
    <w:rsid w:val="00B779EB"/>
    <w:rsid w:val="00B8391F"/>
    <w:rsid w:val="00B85A13"/>
    <w:rsid w:val="00B91341"/>
    <w:rsid w:val="00BA0F48"/>
    <w:rsid w:val="00BA1D77"/>
    <w:rsid w:val="00BA2FC5"/>
    <w:rsid w:val="00BA704B"/>
    <w:rsid w:val="00BB1168"/>
    <w:rsid w:val="00BB77CD"/>
    <w:rsid w:val="00BC63C1"/>
    <w:rsid w:val="00BC6587"/>
    <w:rsid w:val="00BD1A19"/>
    <w:rsid w:val="00BD4336"/>
    <w:rsid w:val="00BE515D"/>
    <w:rsid w:val="00BE556D"/>
    <w:rsid w:val="00BF116E"/>
    <w:rsid w:val="00BF5F7B"/>
    <w:rsid w:val="00BF7860"/>
    <w:rsid w:val="00C0130D"/>
    <w:rsid w:val="00C04257"/>
    <w:rsid w:val="00C07434"/>
    <w:rsid w:val="00C07D87"/>
    <w:rsid w:val="00C22B3E"/>
    <w:rsid w:val="00C25FC0"/>
    <w:rsid w:val="00C31A0C"/>
    <w:rsid w:val="00C328A9"/>
    <w:rsid w:val="00C4363F"/>
    <w:rsid w:val="00C44F44"/>
    <w:rsid w:val="00C53387"/>
    <w:rsid w:val="00C57E52"/>
    <w:rsid w:val="00C6167C"/>
    <w:rsid w:val="00C6354D"/>
    <w:rsid w:val="00C7389D"/>
    <w:rsid w:val="00C81D92"/>
    <w:rsid w:val="00C81E15"/>
    <w:rsid w:val="00C87B10"/>
    <w:rsid w:val="00C96CEC"/>
    <w:rsid w:val="00C96D03"/>
    <w:rsid w:val="00C976FB"/>
    <w:rsid w:val="00CA4B58"/>
    <w:rsid w:val="00CB0BB7"/>
    <w:rsid w:val="00CC4BA6"/>
    <w:rsid w:val="00CC562F"/>
    <w:rsid w:val="00CD16D2"/>
    <w:rsid w:val="00CD2D54"/>
    <w:rsid w:val="00CD6DE0"/>
    <w:rsid w:val="00CD7206"/>
    <w:rsid w:val="00CE0480"/>
    <w:rsid w:val="00CE5071"/>
    <w:rsid w:val="00CE5459"/>
    <w:rsid w:val="00CE7F2F"/>
    <w:rsid w:val="00D026DD"/>
    <w:rsid w:val="00D11670"/>
    <w:rsid w:val="00D1312B"/>
    <w:rsid w:val="00D14FD1"/>
    <w:rsid w:val="00D1771B"/>
    <w:rsid w:val="00D20E56"/>
    <w:rsid w:val="00D22BE8"/>
    <w:rsid w:val="00D23C38"/>
    <w:rsid w:val="00D24768"/>
    <w:rsid w:val="00D31929"/>
    <w:rsid w:val="00D3466F"/>
    <w:rsid w:val="00D351D9"/>
    <w:rsid w:val="00D3753A"/>
    <w:rsid w:val="00D41BD0"/>
    <w:rsid w:val="00D4784F"/>
    <w:rsid w:val="00D52DC5"/>
    <w:rsid w:val="00D53FA9"/>
    <w:rsid w:val="00D80EE6"/>
    <w:rsid w:val="00D81C01"/>
    <w:rsid w:val="00D8306F"/>
    <w:rsid w:val="00D84E63"/>
    <w:rsid w:val="00D86B65"/>
    <w:rsid w:val="00D91922"/>
    <w:rsid w:val="00D92119"/>
    <w:rsid w:val="00D92B50"/>
    <w:rsid w:val="00D96C74"/>
    <w:rsid w:val="00DA3CB3"/>
    <w:rsid w:val="00DA637D"/>
    <w:rsid w:val="00DA678A"/>
    <w:rsid w:val="00DB1DCC"/>
    <w:rsid w:val="00DB6895"/>
    <w:rsid w:val="00DC5B93"/>
    <w:rsid w:val="00DD15A0"/>
    <w:rsid w:val="00DE1286"/>
    <w:rsid w:val="00DE16E2"/>
    <w:rsid w:val="00DE4549"/>
    <w:rsid w:val="00DF0992"/>
    <w:rsid w:val="00DF2CE0"/>
    <w:rsid w:val="00DF3AB5"/>
    <w:rsid w:val="00DF5F9A"/>
    <w:rsid w:val="00E22966"/>
    <w:rsid w:val="00E23C0F"/>
    <w:rsid w:val="00E27532"/>
    <w:rsid w:val="00E30736"/>
    <w:rsid w:val="00E33174"/>
    <w:rsid w:val="00E33A2D"/>
    <w:rsid w:val="00E35AA9"/>
    <w:rsid w:val="00E40E56"/>
    <w:rsid w:val="00E412F1"/>
    <w:rsid w:val="00E44AF5"/>
    <w:rsid w:val="00E44FAD"/>
    <w:rsid w:val="00E555E8"/>
    <w:rsid w:val="00E576DB"/>
    <w:rsid w:val="00E63988"/>
    <w:rsid w:val="00E6411C"/>
    <w:rsid w:val="00E6639E"/>
    <w:rsid w:val="00E67F94"/>
    <w:rsid w:val="00E71365"/>
    <w:rsid w:val="00E71484"/>
    <w:rsid w:val="00E73E00"/>
    <w:rsid w:val="00E778A3"/>
    <w:rsid w:val="00E82A28"/>
    <w:rsid w:val="00E853E1"/>
    <w:rsid w:val="00E904B3"/>
    <w:rsid w:val="00E90D9A"/>
    <w:rsid w:val="00E92137"/>
    <w:rsid w:val="00E93F50"/>
    <w:rsid w:val="00E96904"/>
    <w:rsid w:val="00EA2604"/>
    <w:rsid w:val="00EA5B4C"/>
    <w:rsid w:val="00EA68AE"/>
    <w:rsid w:val="00EB171A"/>
    <w:rsid w:val="00EB70CC"/>
    <w:rsid w:val="00ED0739"/>
    <w:rsid w:val="00ED4A9D"/>
    <w:rsid w:val="00EF2203"/>
    <w:rsid w:val="00EF3FE3"/>
    <w:rsid w:val="00EF52D9"/>
    <w:rsid w:val="00EF65EC"/>
    <w:rsid w:val="00F00DC0"/>
    <w:rsid w:val="00F03DC4"/>
    <w:rsid w:val="00F12041"/>
    <w:rsid w:val="00F12562"/>
    <w:rsid w:val="00F15CD6"/>
    <w:rsid w:val="00F17381"/>
    <w:rsid w:val="00F202DC"/>
    <w:rsid w:val="00F3577C"/>
    <w:rsid w:val="00F41CC2"/>
    <w:rsid w:val="00F46BE7"/>
    <w:rsid w:val="00F46C46"/>
    <w:rsid w:val="00F51065"/>
    <w:rsid w:val="00F535DE"/>
    <w:rsid w:val="00F53F36"/>
    <w:rsid w:val="00F56007"/>
    <w:rsid w:val="00F562B0"/>
    <w:rsid w:val="00F620FB"/>
    <w:rsid w:val="00F63921"/>
    <w:rsid w:val="00F63F6C"/>
    <w:rsid w:val="00F701B2"/>
    <w:rsid w:val="00F71F5B"/>
    <w:rsid w:val="00F73B4B"/>
    <w:rsid w:val="00F74F35"/>
    <w:rsid w:val="00F74FBA"/>
    <w:rsid w:val="00F755C2"/>
    <w:rsid w:val="00F80AFB"/>
    <w:rsid w:val="00F943A7"/>
    <w:rsid w:val="00FA2B9E"/>
    <w:rsid w:val="00FA32EE"/>
    <w:rsid w:val="00FA61DF"/>
    <w:rsid w:val="00FA63EE"/>
    <w:rsid w:val="00FC2901"/>
    <w:rsid w:val="00FD3126"/>
    <w:rsid w:val="00FE08C4"/>
    <w:rsid w:val="00FE3B0E"/>
    <w:rsid w:val="00FE4371"/>
    <w:rsid w:val="00FF1841"/>
    <w:rsid w:val="00FF27C7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1559AD"/>
  <w15:docId w15:val="{65B9FC87-1774-41B7-A542-D9A67B64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73E0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D247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24768"/>
  </w:style>
  <w:style w:type="paragraph" w:styleId="Footer">
    <w:name w:val="footer"/>
    <w:basedOn w:val="Normal"/>
    <w:link w:val="FooterChar"/>
    <w:uiPriority w:val="99"/>
    <w:unhideWhenUsed/>
    <w:rsid w:val="00D247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768"/>
  </w:style>
  <w:style w:type="paragraph" w:styleId="BalloonText">
    <w:name w:val="Balloon Text"/>
    <w:basedOn w:val="Normal"/>
    <w:link w:val="BalloonTextChar"/>
    <w:uiPriority w:val="99"/>
    <w:semiHidden/>
    <w:unhideWhenUsed/>
    <w:rsid w:val="006D4C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C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6D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3AB5"/>
    <w:pPr>
      <w:spacing w:before="100" w:beforeAutospacing="1" w:after="100" w:afterAutospacing="1"/>
    </w:pPr>
    <w:rPr>
      <w:noProof w:val="0"/>
      <w:sz w:val="24"/>
      <w:szCs w:val="24"/>
      <w:lang w:val="en-ID" w:eastAsia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CD72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3466F"/>
    <w:rPr>
      <w:rFonts w:asciiTheme="minorHAnsi" w:eastAsiaTheme="minorHAnsi" w:hAnsiTheme="minorHAnsi" w:cstheme="minorBidi"/>
      <w:sz w:val="22"/>
      <w:szCs w:val="22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3466F"/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numbering" w:customStyle="1" w:styleId="CurrentList1">
    <w:name w:val="Current List1"/>
    <w:uiPriority w:val="99"/>
    <w:rsid w:val="00165096"/>
    <w:pPr>
      <w:numPr>
        <w:numId w:val="20"/>
      </w:numPr>
    </w:pPr>
  </w:style>
  <w:style w:type="table" w:customStyle="1" w:styleId="TableGrid0">
    <w:name w:val="TableGrid"/>
    <w:rsid w:val="00952DE9"/>
    <w:rPr>
      <w:rFonts w:asciiTheme="minorHAnsi" w:eastAsiaTheme="minorEastAsia" w:hAnsiTheme="minorHAnsi" w:cstheme="minorBidi"/>
      <w:kern w:val="2"/>
      <w:sz w:val="22"/>
      <w:szCs w:val="22"/>
      <w:lang w:val="en-ID" w:eastAsia="en-ID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529">
          <w:marLeft w:val="475"/>
          <w:marRight w:val="247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legal.aem2023@gmail.com" TargetMode="External"/><Relationship Id="rId2" Type="http://schemas.openxmlformats.org/officeDocument/2006/relationships/image" Target="media/image6.png"/><Relationship Id="rId1" Type="http://schemas.openxmlformats.org/officeDocument/2006/relationships/hyperlink" Target="mailto:legal.aem2023@gmail.com" TargetMode="External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469C9-E34D-417F-A295-F89B3523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 Vaio</dc:creator>
  <cp:lastModifiedBy>arjunnfhrzl</cp:lastModifiedBy>
  <cp:revision>8</cp:revision>
  <cp:lastPrinted>2025-01-08T14:29:00Z</cp:lastPrinted>
  <dcterms:created xsi:type="dcterms:W3CDTF">2024-12-23T22:29:00Z</dcterms:created>
  <dcterms:modified xsi:type="dcterms:W3CDTF">2025-01-08T14:37:00Z</dcterms:modified>
</cp:coreProperties>
</file>